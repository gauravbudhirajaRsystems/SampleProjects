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1C14C6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4A496943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1C14C6">
        <w:rPr>
          <w:rFonts w:ascii="Arial" w:eastAsia="Arial" w:hAnsi="Arial" w:cs="Arial"/>
          <w:color w:val="333333"/>
          <w:sz w:val="16"/>
          <w:szCs w:val="16"/>
        </w:rPr>
        <w:t>564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Warehouse Address: Industrial Plot bearing Rectangle No-28, Kila No-19/2/2 (3-4), 22/1 (5-8), 19/1/2 (1-19, and rectangle No. 28, Killa No 22/2/1 (0-8),Estate, Village Begumpur Khatola, Tehsil &amp;</w:t>
      </w:r>
    </w:p>
    <w:p w14:paraId="4C0CF52C" w14:textId="77777777" w:rsidR="00321B0A" w:rsidRDefault="001C14C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r w:rsidR="0009519F">
        <w:rPr>
          <w:i/>
          <w:color w:val="333333"/>
          <w:sz w:val="14"/>
          <w:szCs w:val="14"/>
        </w:rPr>
        <w:t xml:space="preserve">Dist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67546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5114B5DD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15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04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4F93A920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840643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15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04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1C14C6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8.4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1C14C6">
        <w:pict w14:anchorId="75E76432">
          <v:shape id="_x0000_i1026" type="#_x0000_t75" style="width:11.4pt;height:8.4pt">
            <v:imagedata r:id="rId5" o:title=""/>
          </v:shape>
        </w:pict>
      </w:r>
    </w:p>
    <w:p w14:paraId="45063502" w14:textId="77777777" w:rsidR="00321B0A" w:rsidRDefault="001C14C6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7777777" w:rsidR="00321B0A" w:rsidRDefault="00A24603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77777777" w:rsidR="00321B0A" w:rsidRDefault="00A24603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7777777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Implementing Azure DevOps Solutions  (English,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1C14C6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1C14C6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1C14C6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77777777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1C14C6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77777777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A24603">
        <w:rPr>
          <w:rFonts w:ascii="Arial" w:eastAsia="Arial" w:hAnsi="Arial" w:cs="Arial"/>
          <w:color w:val="333333"/>
          <w:sz w:val="24"/>
          <w:szCs w:val="30"/>
        </w:rPr>
        <w:t>2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24603">
        <w:rPr>
          <w:rFonts w:ascii="Arial" w:eastAsia="Arial" w:hAnsi="Arial" w:cs="Arial"/>
          <w:color w:val="333333"/>
          <w:sz w:val="24"/>
          <w:szCs w:val="30"/>
        </w:rPr>
        <w:t>503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1C14C6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1C14C6">
      <w:pPr>
        <w:spacing w:before="36"/>
        <w:ind w:left="600"/>
      </w:pPr>
      <w:r>
        <w:pict w14:anchorId="6EEC5565">
          <v:shape id="_x0000_i1027" type="#_x0000_t75" style="width:57pt;height:4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1C14C6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1C14C6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Regd. office: WS Retail Services Private Limited, Ozone Manay Tech Park, No 56/18, 'B' Block, 9th Floor, Garvebhavipalya,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1C14C6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62670"/>
    <w:rsid w:val="00574879"/>
    <w:rsid w:val="0058713E"/>
    <w:rsid w:val="005A0EEE"/>
    <w:rsid w:val="005B73AA"/>
    <w:rsid w:val="005D3254"/>
    <w:rsid w:val="00603E61"/>
    <w:rsid w:val="00647A86"/>
    <w:rsid w:val="0066798A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15</cp:revision>
  <cp:lastPrinted>2022-03-03T12:12:00Z</cp:lastPrinted>
  <dcterms:created xsi:type="dcterms:W3CDTF">2022-03-03T12:04:00Z</dcterms:created>
  <dcterms:modified xsi:type="dcterms:W3CDTF">2022-05-30T01:52:00Z</dcterms:modified>
</cp:coreProperties>
</file>