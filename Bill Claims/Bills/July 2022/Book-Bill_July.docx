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37EA" w14:textId="77777777" w:rsidR="00321B0A" w:rsidRDefault="00000000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 w14:anchorId="59522CB7"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14:paraId="3706E33A" w14:textId="77777777"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1E47EC08" w14:textId="77777777" w:rsidR="00321B0A" w:rsidRDefault="00321B0A">
      <w:pPr>
        <w:spacing w:before="11" w:line="280" w:lineRule="exact"/>
        <w:rPr>
          <w:sz w:val="28"/>
          <w:szCs w:val="28"/>
        </w:rPr>
      </w:pPr>
    </w:p>
    <w:p w14:paraId="4836BF14" w14:textId="77777777"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14:paraId="774D49BD" w14:textId="275B4692"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>Invoice No :</w:t>
      </w:r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3523ED">
        <w:rPr>
          <w:rFonts w:ascii="Arial" w:eastAsia="Arial" w:hAnsi="Arial" w:cs="Arial"/>
          <w:color w:val="333333"/>
          <w:sz w:val="16"/>
          <w:szCs w:val="16"/>
        </w:rPr>
        <w:t>1</w:t>
      </w:r>
      <w:r w:rsidR="001010F5">
        <w:rPr>
          <w:rFonts w:ascii="Arial" w:eastAsia="Arial" w:hAnsi="Arial" w:cs="Arial"/>
          <w:color w:val="333333"/>
          <w:sz w:val="16"/>
          <w:szCs w:val="16"/>
        </w:rPr>
        <w:t>408</w:t>
      </w:r>
      <w:r w:rsidR="00B03A65">
        <w:rPr>
          <w:rFonts w:ascii="Arial" w:eastAsia="Arial" w:hAnsi="Arial" w:cs="Arial"/>
          <w:color w:val="333333"/>
          <w:sz w:val="16"/>
          <w:szCs w:val="16"/>
        </w:rPr>
        <w:t>21</w:t>
      </w:r>
      <w:r w:rsidR="00495B2D">
        <w:rPr>
          <w:rFonts w:ascii="Arial" w:eastAsia="Arial" w:hAnsi="Arial" w:cs="Arial"/>
          <w:color w:val="333333"/>
          <w:sz w:val="16"/>
          <w:szCs w:val="16"/>
        </w:rPr>
        <w:t>0</w:t>
      </w:r>
      <w:r w:rsidR="00647A86">
        <w:rPr>
          <w:rFonts w:ascii="Arial" w:eastAsia="Arial" w:hAnsi="Arial" w:cs="Arial"/>
          <w:color w:val="333333"/>
          <w:sz w:val="16"/>
          <w:szCs w:val="16"/>
        </w:rPr>
        <w:t>6785</w:t>
      </w:r>
      <w:r w:rsidR="00E021BF">
        <w:rPr>
          <w:rFonts w:ascii="Arial" w:eastAsia="Arial" w:hAnsi="Arial" w:cs="Arial"/>
          <w:color w:val="333333"/>
          <w:sz w:val="16"/>
          <w:szCs w:val="16"/>
        </w:rPr>
        <w:t>1</w:t>
      </w:r>
      <w:r w:rsidR="00866E75">
        <w:rPr>
          <w:rFonts w:ascii="Arial" w:eastAsia="Arial" w:hAnsi="Arial" w:cs="Arial"/>
          <w:color w:val="333333"/>
          <w:sz w:val="16"/>
          <w:szCs w:val="16"/>
        </w:rPr>
        <w:t>689</w:t>
      </w:r>
    </w:p>
    <w:p w14:paraId="6B12D1F1" w14:textId="77777777"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Warehouse Address: Industrial Plot bearing Rectangle No-28, Kila No-19/2/2 (3-4), 22/1 (5-8), 19/1/2 (1-19, and rectangle No. 28, Killa No 22/2/1 (0-8),Estate, Village Begumpur Khatola, Tehsil &amp;</w:t>
      </w:r>
    </w:p>
    <w:p w14:paraId="4C0CF52C" w14:textId="77777777" w:rsidR="00321B0A" w:rsidRDefault="00000000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 w14:anchorId="408A4D09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14:paraId="6C9710A6" w14:textId="77777777"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 w14:anchorId="14BA22F8"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r w:rsidR="0009519F">
        <w:rPr>
          <w:i/>
          <w:color w:val="333333"/>
          <w:sz w:val="14"/>
          <w:szCs w:val="14"/>
        </w:rPr>
        <w:t xml:space="preserve">Dist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14:paraId="2826851C" w14:textId="77777777"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14:paraId="68CD3AC4" w14:textId="77777777"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14:paraId="329F81E1" w14:textId="77777777" w:rsidTr="009A63C9">
        <w:trPr>
          <w:trHeight w:val="576"/>
        </w:trPr>
        <w:tc>
          <w:tcPr>
            <w:tcW w:w="1367" w:type="pct"/>
          </w:tcPr>
          <w:p w14:paraId="245468DE" w14:textId="7F888671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OD00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120721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894</w:t>
            </w:r>
            <w:r w:rsidR="00333616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9</w:t>
            </w:r>
            <w:r w:rsidR="006A7D5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67</w:t>
            </w:r>
            <w:r w:rsidR="00866E7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564</w:t>
            </w:r>
          </w:p>
          <w:p w14:paraId="5547C332" w14:textId="77777777"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14:paraId="3D1837FF" w14:textId="03E3B602" w:rsidR="00686026" w:rsidRPr="00321DF5" w:rsidRDefault="00686026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676E2F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22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0</w:t>
            </w:r>
            <w:r w:rsidR="00866E7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7</w:t>
            </w:r>
            <w:r w:rsidR="00A4715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6528FB84" w14:textId="77777777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14:paraId="7045D489" w14:textId="77777777" w:rsidR="00686026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Gaurav</w:t>
            </w:r>
            <w:r w:rsidR="003523ED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Budhiraja</w:t>
            </w:r>
          </w:p>
        </w:tc>
        <w:tc>
          <w:tcPr>
            <w:tcW w:w="1451" w:type="pct"/>
          </w:tcPr>
          <w:p w14:paraId="41F786F4" w14:textId="77777777"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14:paraId="500109CB" w14:textId="77777777" w:rsidR="00686026" w:rsidRPr="00321DF5" w:rsidRDefault="004F69E2" w:rsidP="003523ED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Gaurav Budhiraja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14:paraId="52E191B4" w14:textId="77777777"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4715C" w:rsidRPr="00321DF5" w14:paraId="3914BF91" w14:textId="77777777" w:rsidTr="009A63C9">
        <w:trPr>
          <w:trHeight w:val="238"/>
        </w:trPr>
        <w:tc>
          <w:tcPr>
            <w:tcW w:w="1367" w:type="pct"/>
          </w:tcPr>
          <w:p w14:paraId="2C466643" w14:textId="52DE5816" w:rsidR="00A4715C" w:rsidRPr="00321DF5" w:rsidRDefault="00A4715C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1939AA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676E2F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>22</w:t>
            </w:r>
            <w:r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0</w:t>
            </w:r>
            <w:r w:rsidR="00866E75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7</w:t>
            </w:r>
            <w:r w:rsidR="00445090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23CDE3CB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1451" w:type="pct"/>
          </w:tcPr>
          <w:p w14:paraId="2CA8B937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776" w:type="pct"/>
          </w:tcPr>
          <w:p w14:paraId="5FD63DFB" w14:textId="77777777" w:rsidR="00A4715C" w:rsidRDefault="00A4715C" w:rsidP="00A4715C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A4715C" w:rsidRPr="00321DF5" w14:paraId="11C55DF5" w14:textId="77777777" w:rsidTr="009A63C9">
        <w:trPr>
          <w:trHeight w:val="238"/>
        </w:trPr>
        <w:tc>
          <w:tcPr>
            <w:tcW w:w="1367" w:type="pct"/>
          </w:tcPr>
          <w:p w14:paraId="6C060167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14:paraId="3D70C38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1451" w:type="pct"/>
          </w:tcPr>
          <w:p w14:paraId="2A0AF13C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776" w:type="pct"/>
          </w:tcPr>
          <w:p w14:paraId="00D54BB0" w14:textId="77777777" w:rsidR="00A4715C" w:rsidRDefault="00A4715C" w:rsidP="00A4715C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A4715C" w:rsidRPr="00321DF5" w14:paraId="2684A4CD" w14:textId="77777777" w:rsidTr="009A63C9">
        <w:trPr>
          <w:trHeight w:val="238"/>
        </w:trPr>
        <w:tc>
          <w:tcPr>
            <w:tcW w:w="1367" w:type="pct"/>
          </w:tcPr>
          <w:p w14:paraId="5BB22A43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14:paraId="5D0C42C3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1451" w:type="pct"/>
          </w:tcPr>
          <w:p w14:paraId="3A6A2315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776" w:type="pct"/>
          </w:tcPr>
          <w:p w14:paraId="14D0BA38" w14:textId="77777777" w:rsidR="00A4715C" w:rsidRDefault="00A4715C" w:rsidP="00A4715C">
            <w:pPr>
              <w:spacing w:before="47"/>
              <w:ind w:left="416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 purposes.</w:t>
            </w:r>
          </w:p>
        </w:tc>
      </w:tr>
      <w:tr w:rsidR="00A4715C" w:rsidRPr="00321DF5" w14:paraId="02B45D4D" w14:textId="77777777" w:rsidTr="009A63C9">
        <w:trPr>
          <w:trHeight w:val="238"/>
        </w:trPr>
        <w:tc>
          <w:tcPr>
            <w:tcW w:w="1367" w:type="pct"/>
          </w:tcPr>
          <w:p w14:paraId="49B317A0" w14:textId="77777777" w:rsidR="00A4715C" w:rsidRDefault="00A4715C" w:rsidP="00A4715C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14:paraId="769E3614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14:paraId="2E8D9F1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1451" w:type="pct"/>
          </w:tcPr>
          <w:p w14:paraId="0A1E1380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776" w:type="pct"/>
          </w:tcPr>
          <w:p w14:paraId="3EDEC18F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5C6BF7FC" w14:textId="77777777"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14:paraId="3515746A" w14:textId="77777777" w:rsidR="00321B0A" w:rsidRDefault="00321B0A">
      <w:pPr>
        <w:spacing w:before="9" w:line="100" w:lineRule="exact"/>
        <w:rPr>
          <w:sz w:val="11"/>
          <w:szCs w:val="11"/>
        </w:rPr>
      </w:pPr>
    </w:p>
    <w:p w14:paraId="131FC646" w14:textId="77777777"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Qty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000000">
        <w:pict w14:anchorId="43DC4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6pt;height:8.4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000000">
        <w:pict w14:anchorId="75E76432">
          <v:shape id="_x0000_i1026" type="#_x0000_t75" style="width:11.6pt;height:8.4pt">
            <v:imagedata r:id="rId5" o:title=""/>
          </v:shape>
        </w:pict>
      </w:r>
    </w:p>
    <w:p w14:paraId="45063502" w14:textId="77777777" w:rsidR="00321B0A" w:rsidRDefault="00000000">
      <w:pPr>
        <w:spacing w:before="9" w:line="240" w:lineRule="exact"/>
        <w:rPr>
          <w:sz w:val="24"/>
          <w:szCs w:val="24"/>
        </w:rPr>
      </w:pPr>
      <w:r>
        <w:pict w14:anchorId="48FBBF69"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14:paraId="4C470E52" w14:textId="7184842B" w:rsidR="00321B0A" w:rsidRDefault="00676E2F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503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 w14:anchorId="7CEAF2B0"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14:paraId="7B369489" w14:textId="0CCF71CD" w:rsidR="00321B0A" w:rsidRDefault="00676E2F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503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 w14:anchorId="5C6D3815"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14:paraId="62C54104" w14:textId="7A63CA5C" w:rsidR="00A24603" w:rsidRPr="00A24603" w:rsidRDefault="00A24603" w:rsidP="00A24603">
                  <w:pP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</w:pP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 xml:space="preserve">Implementing Azure DevOps </w:t>
                  </w:r>
                  <w:r w:rsidR="00576C6A"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Solutions (</w:t>
                  </w: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English, Paperback, Been Henry)</w:t>
                  </w:r>
                </w:p>
                <w:p w14:paraId="445C2738" w14:textId="77777777" w:rsidR="00321B0A" w:rsidRPr="00EC1AF7" w:rsidRDefault="00321B0A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pict w14:anchorId="650D5811"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F8673B" wp14:editId="139D2139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4494D" w14:textId="77777777"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8673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" filled="f" stroked="f">
                <v:textbox inset="0,0,0,0">
                  <w:txbxContent>
                    <w:p w14:paraId="6944494D" w14:textId="77777777"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C75CE" w14:textId="77777777"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36B01EC7" w14:textId="77777777"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14:paraId="1D9981F3" w14:textId="77777777" w:rsidR="00321B0A" w:rsidRPr="008635D3" w:rsidRDefault="00000000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 w14:anchorId="0E103292"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14:paraId="1D2D37D8" w14:textId="77777777" w:rsidR="00321B0A" w:rsidRDefault="00353937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</w:t>
                  </w:r>
                  <w:r w:rsidR="006A7D5B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4563</w:t>
                  </w: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72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14:paraId="251B0FF6" w14:textId="77777777"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14:paraId="1A400B30" w14:textId="77777777" w:rsidR="00321B0A" w:rsidRDefault="00000000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 w14:anchorId="1E70BA9F">
          <v:group id="_x0000_s1079" style="position:absolute;margin-left:3.95pt;margin-top:3.8pt;width:573.2pt;height:4.1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14:paraId="25F9FA78" w14:textId="77777777" w:rsidR="00321B0A" w:rsidRDefault="00000000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 w14:anchorId="65B42659"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14:paraId="7FD51EB3" w14:textId="6A13AE72"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503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503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14:paraId="020A92C2" w14:textId="77777777"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14:paraId="6AACC2B0" w14:textId="77777777" w:rsidR="00321B0A" w:rsidRDefault="00000000">
      <w:pPr>
        <w:spacing w:line="200" w:lineRule="exact"/>
      </w:pPr>
      <w:r>
        <w:pict w14:anchorId="4B301433"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14:paraId="00B5CC36" w14:textId="77777777"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5967D7CE" w14:textId="41F10AF8"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0E83C9A3" wp14:editId="70DB3546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497AE13" wp14:editId="69FDDB41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AD129F9" wp14:editId="55441BBC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676E2F">
        <w:rPr>
          <w:rFonts w:ascii="Arial" w:eastAsia="Arial" w:hAnsi="Arial" w:cs="Arial"/>
          <w:color w:val="333333"/>
          <w:sz w:val="24"/>
          <w:szCs w:val="30"/>
        </w:rPr>
        <w:t>1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A24603">
        <w:rPr>
          <w:rFonts w:ascii="Arial" w:eastAsia="Arial" w:hAnsi="Arial" w:cs="Arial"/>
          <w:color w:val="333333"/>
          <w:sz w:val="24"/>
          <w:szCs w:val="30"/>
        </w:rPr>
        <w:t>503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14:paraId="7FCEEFC5" w14:textId="77777777" w:rsidR="00321B0A" w:rsidRDefault="00321B0A">
      <w:pPr>
        <w:spacing w:before="6" w:line="120" w:lineRule="exact"/>
        <w:rPr>
          <w:sz w:val="12"/>
          <w:szCs w:val="12"/>
        </w:rPr>
      </w:pPr>
    </w:p>
    <w:p w14:paraId="40D1607D" w14:textId="77777777"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14:paraId="3B6F6211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14:paraId="3B120B08" w14:textId="77777777" w:rsidR="003046E7" w:rsidRPr="003046E7" w:rsidRDefault="00000000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 w14:anchorId="30E8D2D0"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>*This is a computer generated invoice.</w:t>
      </w:r>
    </w:p>
    <w:p w14:paraId="3E3DF81D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14:paraId="6A6451F1" w14:textId="77777777"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14:paraId="25A8697D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48E39935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5E7953F4" w14:textId="77777777"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14:paraId="6F969F57" w14:textId="77777777" w:rsidR="00321B0A" w:rsidRDefault="00866E75">
      <w:pPr>
        <w:spacing w:before="36"/>
        <w:ind w:left="600"/>
      </w:pPr>
      <w:r>
        <w:pict w14:anchorId="6EEC5565">
          <v:shape id="_x0000_i1027" type="#_x0000_t75" style="width:57.2pt;height:44.8pt">
            <v:imagedata r:id="rId7" o:title=""/>
          </v:shape>
        </w:pict>
      </w:r>
    </w:p>
    <w:p w14:paraId="006BB56F" w14:textId="77777777"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14:paraId="3F1C1B4C" w14:textId="77777777" w:rsidR="00321B0A" w:rsidRDefault="00321B0A">
      <w:pPr>
        <w:spacing w:line="200" w:lineRule="exact"/>
      </w:pPr>
    </w:p>
    <w:p w14:paraId="34500063" w14:textId="77777777" w:rsidR="00321B0A" w:rsidRDefault="00321B0A">
      <w:pPr>
        <w:spacing w:line="200" w:lineRule="exact"/>
      </w:pPr>
    </w:p>
    <w:p w14:paraId="7C2BA9BB" w14:textId="77777777" w:rsidR="00321B0A" w:rsidRDefault="00321B0A">
      <w:pPr>
        <w:spacing w:line="200" w:lineRule="exact"/>
      </w:pPr>
    </w:p>
    <w:p w14:paraId="321B6DFC" w14:textId="77777777" w:rsidR="00321B0A" w:rsidRDefault="00321B0A">
      <w:pPr>
        <w:spacing w:line="200" w:lineRule="exact"/>
      </w:pPr>
    </w:p>
    <w:p w14:paraId="61572A8C" w14:textId="77777777" w:rsidR="00321B0A" w:rsidRDefault="00321B0A">
      <w:pPr>
        <w:spacing w:line="200" w:lineRule="exact"/>
      </w:pPr>
    </w:p>
    <w:p w14:paraId="68081A11" w14:textId="77777777" w:rsidR="00321B0A" w:rsidRDefault="00321B0A">
      <w:pPr>
        <w:spacing w:line="200" w:lineRule="exact"/>
      </w:pPr>
    </w:p>
    <w:p w14:paraId="19DCFCE2" w14:textId="77777777" w:rsidR="00321B0A" w:rsidRDefault="00321B0A">
      <w:pPr>
        <w:spacing w:line="200" w:lineRule="exact"/>
      </w:pPr>
    </w:p>
    <w:p w14:paraId="4DDE237F" w14:textId="77777777" w:rsidR="00321B0A" w:rsidRDefault="00321B0A">
      <w:pPr>
        <w:spacing w:line="200" w:lineRule="exact"/>
      </w:pPr>
    </w:p>
    <w:p w14:paraId="5E049E38" w14:textId="77777777" w:rsidR="00321B0A" w:rsidRDefault="00321B0A">
      <w:pPr>
        <w:spacing w:line="200" w:lineRule="exact"/>
      </w:pPr>
    </w:p>
    <w:p w14:paraId="7236B770" w14:textId="77777777" w:rsidR="00321B0A" w:rsidRDefault="00321B0A">
      <w:pPr>
        <w:spacing w:line="200" w:lineRule="exact"/>
      </w:pPr>
    </w:p>
    <w:p w14:paraId="38282F83" w14:textId="77777777" w:rsidR="00321B0A" w:rsidRDefault="00321B0A">
      <w:pPr>
        <w:spacing w:line="200" w:lineRule="exact"/>
      </w:pPr>
    </w:p>
    <w:p w14:paraId="78B376C0" w14:textId="77777777" w:rsidR="00321B0A" w:rsidRDefault="00321B0A">
      <w:pPr>
        <w:spacing w:line="200" w:lineRule="exact"/>
      </w:pPr>
    </w:p>
    <w:p w14:paraId="17DF8C81" w14:textId="77777777" w:rsidR="00321B0A" w:rsidRDefault="00321B0A">
      <w:pPr>
        <w:spacing w:line="200" w:lineRule="exact"/>
      </w:pPr>
    </w:p>
    <w:p w14:paraId="761DE1F0" w14:textId="77777777" w:rsidR="00321B0A" w:rsidRDefault="00321B0A">
      <w:pPr>
        <w:spacing w:line="200" w:lineRule="exact"/>
      </w:pPr>
    </w:p>
    <w:p w14:paraId="7371B36A" w14:textId="77777777" w:rsidR="00321B0A" w:rsidRDefault="00321B0A">
      <w:pPr>
        <w:spacing w:line="200" w:lineRule="exact"/>
      </w:pPr>
    </w:p>
    <w:p w14:paraId="6BFCD3D4" w14:textId="77777777" w:rsidR="00321B0A" w:rsidRDefault="00321B0A">
      <w:pPr>
        <w:spacing w:line="200" w:lineRule="exact"/>
      </w:pPr>
    </w:p>
    <w:p w14:paraId="5D5762A0" w14:textId="77777777" w:rsidR="00321B0A" w:rsidRDefault="00321B0A">
      <w:pPr>
        <w:spacing w:line="200" w:lineRule="exact"/>
      </w:pPr>
    </w:p>
    <w:p w14:paraId="7C6F82A4" w14:textId="77777777" w:rsidR="00321B0A" w:rsidRDefault="00321B0A">
      <w:pPr>
        <w:spacing w:line="200" w:lineRule="exact"/>
      </w:pPr>
    </w:p>
    <w:p w14:paraId="5CF3CAB5" w14:textId="77777777" w:rsidR="00321B0A" w:rsidRDefault="00321B0A">
      <w:pPr>
        <w:spacing w:line="200" w:lineRule="exact"/>
      </w:pPr>
    </w:p>
    <w:p w14:paraId="0FB468C9" w14:textId="77777777" w:rsidR="00321B0A" w:rsidRDefault="00321B0A">
      <w:pPr>
        <w:spacing w:before="16" w:line="280" w:lineRule="exact"/>
        <w:rPr>
          <w:sz w:val="28"/>
          <w:szCs w:val="28"/>
        </w:rPr>
      </w:pPr>
    </w:p>
    <w:p w14:paraId="17249122" w14:textId="77777777" w:rsidR="00321B0A" w:rsidRDefault="00000000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 w14:anchorId="7B94E9BE"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</w:p>
    <w:p w14:paraId="70E07BF9" w14:textId="77777777" w:rsidR="00321B0A" w:rsidRDefault="00000000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14:paraId="6F00E941" w14:textId="77777777" w:rsidR="00321B0A" w:rsidRDefault="00321B0A">
      <w:pPr>
        <w:spacing w:before="3" w:line="240" w:lineRule="exact"/>
        <w:rPr>
          <w:sz w:val="24"/>
          <w:szCs w:val="24"/>
        </w:rPr>
      </w:pPr>
    </w:p>
    <w:p w14:paraId="11014EBD" w14:textId="77777777"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>: At Flipkart we try to deliver perfectly each and every time. But in the off-chance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14:paraId="7A366054" w14:textId="77777777" w:rsidR="00321B0A" w:rsidRDefault="0009519F">
      <w:pPr>
        <w:spacing w:before="52" w:line="200" w:lineRule="exact"/>
        <w:ind w:left="454"/>
        <w:rPr>
          <w:sz w:val="14"/>
          <w:szCs w:val="14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box/price tag, original packing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>without which it will be really difficult for us to act on your request. Please help us in helping you. Terms and conditions apply.</w:t>
      </w:r>
    </w:p>
    <w:p w14:paraId="131A7526" w14:textId="77777777" w:rsidR="00321B0A" w:rsidRDefault="00321B0A">
      <w:pPr>
        <w:spacing w:before="13" w:line="260" w:lineRule="exact"/>
        <w:rPr>
          <w:sz w:val="26"/>
          <w:szCs w:val="26"/>
        </w:rPr>
      </w:pPr>
    </w:p>
    <w:p w14:paraId="790CE561" w14:textId="77777777"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14:paraId="7EC8AB60" w14:textId="77777777"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Regd. office: WS Retail Services Private Limited, Ozone Manay Tech Park, No 56/18, 'B' Block, 9th Floor, Garvebhavipalya, Hosur Road, Bangalore-560068, Karnataka, India, Phone No : 91</w:t>
      </w:r>
    </w:p>
    <w:p w14:paraId="73638CDD" w14:textId="77777777"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>80 49083999. CIN : U72900KA2009PTC050123.</w:t>
      </w:r>
    </w:p>
    <w:p w14:paraId="4D1FF864" w14:textId="77777777" w:rsidR="003046E7" w:rsidRDefault="00000000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 w14:anchorId="1AD80727"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14:paraId="5E88E2C7" w14:textId="77777777"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14:paraId="4470CCF3" w14:textId="77777777" w:rsidR="00321B0A" w:rsidRDefault="00321B0A">
      <w:pPr>
        <w:spacing w:before="8" w:line="120" w:lineRule="exact"/>
        <w:rPr>
          <w:sz w:val="12"/>
          <w:szCs w:val="12"/>
        </w:rPr>
      </w:pPr>
    </w:p>
    <w:p w14:paraId="36736C41" w14:textId="77777777" w:rsidR="00FB43B4" w:rsidRDefault="00FB43B4">
      <w:pPr>
        <w:spacing w:before="8" w:line="120" w:lineRule="exact"/>
        <w:rPr>
          <w:sz w:val="12"/>
          <w:szCs w:val="12"/>
        </w:rPr>
      </w:pPr>
    </w:p>
    <w:p w14:paraId="050CDBA0" w14:textId="77777777"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77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0A"/>
    <w:rsid w:val="00006E93"/>
    <w:rsid w:val="0009519F"/>
    <w:rsid w:val="000A4E73"/>
    <w:rsid w:val="001010F5"/>
    <w:rsid w:val="00122672"/>
    <w:rsid w:val="0014525A"/>
    <w:rsid w:val="00181FAE"/>
    <w:rsid w:val="00187A43"/>
    <w:rsid w:val="001939AA"/>
    <w:rsid w:val="001C14C6"/>
    <w:rsid w:val="001E53C0"/>
    <w:rsid w:val="001F7AD5"/>
    <w:rsid w:val="00214642"/>
    <w:rsid w:val="00215941"/>
    <w:rsid w:val="00224F27"/>
    <w:rsid w:val="00243F53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23ED"/>
    <w:rsid w:val="00353937"/>
    <w:rsid w:val="003B1F89"/>
    <w:rsid w:val="003F161A"/>
    <w:rsid w:val="003F1981"/>
    <w:rsid w:val="004237B7"/>
    <w:rsid w:val="00424680"/>
    <w:rsid w:val="00424868"/>
    <w:rsid w:val="00445090"/>
    <w:rsid w:val="0046403B"/>
    <w:rsid w:val="00471613"/>
    <w:rsid w:val="00495B2D"/>
    <w:rsid w:val="004F69E2"/>
    <w:rsid w:val="00550329"/>
    <w:rsid w:val="00562670"/>
    <w:rsid w:val="00574879"/>
    <w:rsid w:val="00576C6A"/>
    <w:rsid w:val="0058713E"/>
    <w:rsid w:val="005A0EEE"/>
    <w:rsid w:val="005B73AA"/>
    <w:rsid w:val="005D3254"/>
    <w:rsid w:val="00603E61"/>
    <w:rsid w:val="00647A86"/>
    <w:rsid w:val="0066798A"/>
    <w:rsid w:val="00676E2F"/>
    <w:rsid w:val="006800AB"/>
    <w:rsid w:val="00686026"/>
    <w:rsid w:val="006A19C7"/>
    <w:rsid w:val="006A7D5B"/>
    <w:rsid w:val="006F732B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0643"/>
    <w:rsid w:val="00844205"/>
    <w:rsid w:val="008635D3"/>
    <w:rsid w:val="00866E75"/>
    <w:rsid w:val="008C053B"/>
    <w:rsid w:val="00903A3D"/>
    <w:rsid w:val="009A63C9"/>
    <w:rsid w:val="00A24603"/>
    <w:rsid w:val="00A4715C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25723B6D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Gaurav Budhiraja</cp:lastModifiedBy>
  <cp:revision>18</cp:revision>
  <cp:lastPrinted>2022-03-03T12:12:00Z</cp:lastPrinted>
  <dcterms:created xsi:type="dcterms:W3CDTF">2022-03-03T12:04:00Z</dcterms:created>
  <dcterms:modified xsi:type="dcterms:W3CDTF">2022-08-02T02:43:00Z</dcterms:modified>
</cp:coreProperties>
</file>