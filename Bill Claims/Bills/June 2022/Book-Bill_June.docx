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576C6A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5C31E0D6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576C6A">
        <w:rPr>
          <w:rFonts w:ascii="Arial" w:eastAsia="Arial" w:hAnsi="Arial" w:cs="Arial"/>
          <w:color w:val="333333"/>
          <w:sz w:val="16"/>
          <w:szCs w:val="16"/>
        </w:rPr>
        <w:t>765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Warehouse Address: Industrial Plot bearing Rectangle No-28, Kila No-19/2/2 (3-4), 22/1 (5-8), 19/1/2 (1-19, and rectangle No. 28, Killa No 22/2/1 (0-8</w:t>
      </w:r>
      <w:proofErr w:type="gramStart"/>
      <w:r>
        <w:rPr>
          <w:i/>
          <w:color w:val="333333"/>
          <w:sz w:val="14"/>
          <w:szCs w:val="14"/>
        </w:rPr>
        <w:t>),Estate</w:t>
      </w:r>
      <w:proofErr w:type="gramEnd"/>
      <w:r>
        <w:rPr>
          <w:i/>
          <w:color w:val="333333"/>
          <w:sz w:val="14"/>
          <w:szCs w:val="14"/>
        </w:rPr>
        <w:t xml:space="preserve">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14:paraId="4C0CF52C" w14:textId="77777777" w:rsidR="00321B0A" w:rsidRDefault="00576C6A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67546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3A39D30D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576C6A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6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772921C9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676E2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22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</w:t>
            </w:r>
            <w:r w:rsidR="00576C6A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6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576C6A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8.4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576C6A">
        <w:pict w14:anchorId="75E76432">
          <v:shape id="_x0000_i1026" type="#_x0000_t75" style="width:11.4pt;height:8.4pt">
            <v:imagedata r:id="rId5" o:title=""/>
          </v:shape>
        </w:pict>
      </w:r>
    </w:p>
    <w:p w14:paraId="45063502" w14:textId="77777777" w:rsidR="00321B0A" w:rsidRDefault="00576C6A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184842B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CCF71CD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503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576C6A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576C6A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576C6A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6A13AE72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503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576C6A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41F10AF8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A24603">
        <w:rPr>
          <w:rFonts w:ascii="Arial" w:eastAsia="Arial" w:hAnsi="Arial" w:cs="Arial"/>
          <w:color w:val="333333"/>
          <w:sz w:val="24"/>
          <w:szCs w:val="30"/>
        </w:rPr>
        <w:t>503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576C6A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 xml:space="preserve">*This is a </w:t>
      </w:r>
      <w:proofErr w:type="gramStart"/>
      <w:r w:rsidR="003046E7">
        <w:rPr>
          <w:i/>
          <w:color w:val="333333"/>
          <w:sz w:val="14"/>
          <w:szCs w:val="14"/>
        </w:rPr>
        <w:t>computer generated</w:t>
      </w:r>
      <w:proofErr w:type="gramEnd"/>
      <w:r w:rsidR="003046E7">
        <w:rPr>
          <w:i/>
          <w:color w:val="333333"/>
          <w:sz w:val="14"/>
          <w:szCs w:val="14"/>
        </w:rPr>
        <w:t xml:space="preserve">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576C6A">
      <w:pPr>
        <w:spacing w:before="36"/>
        <w:ind w:left="600"/>
      </w:pPr>
      <w:r>
        <w:pict w14:anchorId="6EEC5565">
          <v:shape id="_x0000_i1027" type="#_x0000_t75" style="width:57pt;height:4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576C6A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14:paraId="70E07BF9" w14:textId="77777777" w:rsidR="00321B0A" w:rsidRDefault="00576C6A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 xml:space="preserve">: At Flipkart we try to deliver perfectly </w:t>
      </w:r>
      <w:proofErr w:type="gramStart"/>
      <w:r>
        <w:rPr>
          <w:i/>
          <w:color w:val="333333"/>
          <w:sz w:val="14"/>
          <w:szCs w:val="14"/>
        </w:rPr>
        <w:t>each and every</w:t>
      </w:r>
      <w:proofErr w:type="gramEnd"/>
      <w:r>
        <w:rPr>
          <w:i/>
          <w:color w:val="333333"/>
          <w:sz w:val="14"/>
          <w:szCs w:val="14"/>
        </w:rPr>
        <w:t xml:space="preserve"> time. But in the </w:t>
      </w:r>
      <w:proofErr w:type="gramStart"/>
      <w:r>
        <w:rPr>
          <w:i/>
          <w:color w:val="333333"/>
          <w:sz w:val="14"/>
          <w:szCs w:val="14"/>
        </w:rPr>
        <w:t>off-chance</w:t>
      </w:r>
      <w:proofErr w:type="gramEnd"/>
      <w:r>
        <w:rPr>
          <w:i/>
          <w:color w:val="333333"/>
          <w:sz w:val="14"/>
          <w:szCs w:val="14"/>
        </w:rPr>
        <w:t xml:space="preserve">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 xml:space="preserve">without which it will be </w:t>
      </w:r>
      <w:proofErr w:type="gramStart"/>
      <w:r>
        <w:rPr>
          <w:i/>
          <w:color w:val="333333"/>
          <w:position w:val="-1"/>
          <w:sz w:val="14"/>
          <w:szCs w:val="14"/>
        </w:rPr>
        <w:t>really difficult</w:t>
      </w:r>
      <w:proofErr w:type="gramEnd"/>
      <w:r>
        <w:rPr>
          <w:i/>
          <w:color w:val="333333"/>
          <w:position w:val="-1"/>
          <w:sz w:val="14"/>
          <w:szCs w:val="14"/>
        </w:rPr>
        <w:t xml:space="preserve">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Hosur Road, Bangalore-560068, Karnataka, India, Phone </w:t>
      </w:r>
      <w:proofErr w:type="gramStart"/>
      <w:r>
        <w:rPr>
          <w:i/>
          <w:color w:val="333333"/>
          <w:sz w:val="14"/>
          <w:szCs w:val="14"/>
        </w:rPr>
        <w:t>No :</w:t>
      </w:r>
      <w:proofErr w:type="gramEnd"/>
      <w:r>
        <w:rPr>
          <w:i/>
          <w:color w:val="333333"/>
          <w:sz w:val="14"/>
          <w:szCs w:val="14"/>
        </w:rPr>
        <w:t xml:space="preserve">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14:paraId="4D1FF864" w14:textId="77777777" w:rsidR="003046E7" w:rsidRDefault="00576C6A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17</cp:revision>
  <cp:lastPrinted>2022-03-03T12:12:00Z</cp:lastPrinted>
  <dcterms:created xsi:type="dcterms:W3CDTF">2022-03-03T12:04:00Z</dcterms:created>
  <dcterms:modified xsi:type="dcterms:W3CDTF">2022-06-27T02:39:00Z</dcterms:modified>
</cp:coreProperties>
</file>