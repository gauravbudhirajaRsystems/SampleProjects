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0A" w:rsidRDefault="00424868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321B0A">
      <w:pPr>
        <w:spacing w:before="11" w:line="280" w:lineRule="exact"/>
        <w:rPr>
          <w:sz w:val="28"/>
          <w:szCs w:val="28"/>
        </w:rPr>
      </w:pPr>
    </w:p>
    <w:p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Invoice </w:t>
      </w:r>
      <w:proofErr w:type="gramStart"/>
      <w:r>
        <w:rPr>
          <w:rFonts w:ascii="Arial" w:eastAsia="Arial" w:hAnsi="Arial" w:cs="Arial"/>
          <w:b/>
          <w:color w:val="333333"/>
          <w:sz w:val="18"/>
          <w:szCs w:val="18"/>
        </w:rPr>
        <w:t>No :</w:t>
      </w:r>
      <w:proofErr w:type="gramEnd"/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06</w:t>
      </w:r>
      <w:r w:rsidR="00333616">
        <w:rPr>
          <w:rFonts w:ascii="Arial" w:eastAsia="Arial" w:hAnsi="Arial" w:cs="Arial"/>
          <w:color w:val="333333"/>
          <w:sz w:val="16"/>
          <w:szCs w:val="16"/>
        </w:rPr>
        <w:t>28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424868">
        <w:rPr>
          <w:rFonts w:ascii="Arial" w:eastAsia="Arial" w:hAnsi="Arial" w:cs="Arial"/>
          <w:color w:val="333333"/>
          <w:sz w:val="16"/>
          <w:szCs w:val="16"/>
        </w:rPr>
        <w:t>345</w:t>
      </w:r>
    </w:p>
    <w:p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</w:t>
      </w:r>
      <w:proofErr w:type="spellStart"/>
      <w:r>
        <w:rPr>
          <w:i/>
          <w:color w:val="333333"/>
          <w:sz w:val="14"/>
          <w:szCs w:val="14"/>
        </w:rPr>
        <w:t>Kila</w:t>
      </w:r>
      <w:proofErr w:type="spellEnd"/>
      <w:r>
        <w:rPr>
          <w:i/>
          <w:color w:val="333333"/>
          <w:sz w:val="14"/>
          <w:szCs w:val="14"/>
        </w:rPr>
        <w:t xml:space="preserve"> No-19/2/2 (3-4), 22/1 (5-8), 19/1/2 (1-19, and rectangle No. 28, </w:t>
      </w:r>
      <w:proofErr w:type="spellStart"/>
      <w:r>
        <w:rPr>
          <w:i/>
          <w:color w:val="333333"/>
          <w:sz w:val="14"/>
          <w:szCs w:val="14"/>
        </w:rPr>
        <w:t>Killa</w:t>
      </w:r>
      <w:proofErr w:type="spellEnd"/>
      <w:r>
        <w:rPr>
          <w:i/>
          <w:color w:val="333333"/>
          <w:sz w:val="14"/>
          <w:szCs w:val="14"/>
        </w:rPr>
        <w:t xml:space="preserve"> No 22/2/1 (0-8)</w:t>
      </w:r>
      <w:proofErr w:type="gramStart"/>
      <w:r>
        <w:rPr>
          <w:i/>
          <w:color w:val="333333"/>
          <w:sz w:val="14"/>
          <w:szCs w:val="14"/>
        </w:rPr>
        <w:t>,Estate</w:t>
      </w:r>
      <w:proofErr w:type="gramEnd"/>
      <w:r>
        <w:rPr>
          <w:i/>
          <w:color w:val="333333"/>
          <w:sz w:val="14"/>
          <w:szCs w:val="14"/>
        </w:rPr>
        <w:t xml:space="preserve">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:rsidR="00321B0A" w:rsidRDefault="00424868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:rsidTr="009A63C9">
        <w:trPr>
          <w:trHeight w:val="576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</w:t>
            </w:r>
            <w:r w:rsidR="00A4715C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234</w:t>
            </w:r>
          </w:p>
          <w:p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:rsidR="00686026" w:rsidRPr="00321DF5" w:rsidRDefault="00686026" w:rsidP="00A4715C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14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02-2022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14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-08-2021</w:t>
            </w:r>
          </w:p>
        </w:tc>
        <w:tc>
          <w:tcPr>
            <w:tcW w:w="1406" w:type="pct"/>
          </w:tcPr>
          <w:p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River</w:t>
            </w:r>
          </w:p>
        </w:tc>
        <w:tc>
          <w:tcPr>
            <w:tcW w:w="1451" w:type="pct"/>
          </w:tcPr>
          <w:p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Uttar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Pradesh</w:t>
            </w:r>
          </w:p>
        </w:tc>
        <w:tc>
          <w:tcPr>
            <w:tcW w:w="1451" w:type="pct"/>
          </w:tcPr>
          <w:p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Ghaziabad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 xml:space="preserve"> purposes.</w:t>
            </w:r>
          </w:p>
        </w:tc>
      </w:tr>
      <w:tr w:rsidR="00A4715C" w:rsidRPr="00321DF5" w:rsidTr="009A63C9">
        <w:trPr>
          <w:trHeight w:val="238"/>
        </w:trPr>
        <w:tc>
          <w:tcPr>
            <w:tcW w:w="1367" w:type="pct"/>
          </w:tcPr>
          <w:p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86026" w:rsidRDefault="00686026">
      <w:pPr>
        <w:spacing w:before="95" w:line="140" w:lineRule="exact"/>
        <w:ind w:left="113"/>
        <w:rPr>
          <w:sz w:val="14"/>
          <w:szCs w:val="14"/>
        </w:rPr>
      </w:pPr>
      <w:bookmarkStart w:id="0" w:name="_GoBack"/>
      <w:bookmarkEnd w:id="0"/>
    </w:p>
    <w:p w:rsidR="00321B0A" w:rsidRDefault="00321B0A">
      <w:pPr>
        <w:spacing w:before="9" w:line="100" w:lineRule="exact"/>
        <w:rPr>
          <w:sz w:val="11"/>
          <w:szCs w:val="11"/>
        </w:rPr>
      </w:pPr>
    </w:p>
    <w:p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Qty</w:t>
      </w:r>
      <w:proofErr w:type="spell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4248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8.15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424868">
        <w:pict>
          <v:shape id="_x0000_i1026" type="#_x0000_t75" style="width:11.15pt;height:8.15pt">
            <v:imagedata r:id="rId5" o:title=""/>
          </v:shape>
        </w:pict>
      </w:r>
    </w:p>
    <w:p w:rsidR="00321B0A" w:rsidRDefault="00424868">
      <w:pPr>
        <w:spacing w:before="9" w:line="240" w:lineRule="exact"/>
        <w:rPr>
          <w:sz w:val="24"/>
          <w:szCs w:val="24"/>
        </w:rPr>
      </w:pPr>
      <w:r>
        <w:pict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:rsidR="00321B0A" w:rsidRDefault="004F69E2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3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144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:rsidR="00321B0A" w:rsidRDefault="004F69E2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3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144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:rsidR="00321B0A" w:rsidRPr="00EC1AF7" w:rsidRDefault="00353937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353937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Azure Strategy and Implementation Guide, Fourth </w:t>
                  </w:r>
                  <w:proofErr w:type="gramStart"/>
                  <w:r w:rsidRPr="00353937">
                    <w:rPr>
                      <w:rFonts w:ascii="Arial" w:eastAsia="Arial" w:hAnsi="Arial" w:cs="Arial"/>
                      <w:sz w:val="18"/>
                      <w:szCs w:val="18"/>
                    </w:rPr>
                    <w:t>Edition  (</w:t>
                  </w:r>
                  <w:proofErr w:type="gramEnd"/>
                  <w:r w:rsidRPr="00353937">
                    <w:rPr>
                      <w:rFonts w:ascii="Arial" w:eastAsia="Arial" w:hAnsi="Arial" w:cs="Arial"/>
                      <w:sz w:val="18"/>
                      <w:szCs w:val="18"/>
                    </w:rPr>
                    <w:t>Paperback, David Rendon)</w:t>
                  </w:r>
                </w:p>
              </w:txbxContent>
            </v:textbox>
            <w10:wrap anchorx="page"/>
          </v:shape>
        </w:pict>
      </w:r>
      <w:r>
        <w:pict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A65ABB" wp14:editId="1CF37381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5AB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krwIAAK8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" filled="f" stroked="f">
                <v:textbox inset="0,0,0,0">
                  <w:txbxContent>
                    <w:p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:rsidR="00321B0A" w:rsidRPr="008635D3" w:rsidRDefault="00424868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9781801077972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:rsidR="00321B0A" w:rsidRDefault="00424868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>
          <v:group id="_x0000_s1079" style="position:absolute;margin-left:102.95pt;margin-top:3.8pt;width:474.2pt;height:3.5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:rsidR="00321B0A" w:rsidRDefault="00424868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4F69E2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4F69E2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144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4F69E2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3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4F69E2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144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:rsidR="00321B0A" w:rsidRDefault="00424868">
      <w:pPr>
        <w:spacing w:line="200" w:lineRule="exact"/>
      </w:pPr>
      <w:r>
        <w:pict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7FB15137" wp14:editId="5085B84B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ED5EE1" wp14:editId="3B5DD0AE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FFAF2C9" wp14:editId="1940D30D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4F69E2">
        <w:rPr>
          <w:rFonts w:ascii="Arial" w:eastAsia="Arial" w:hAnsi="Arial" w:cs="Arial"/>
          <w:color w:val="333333"/>
          <w:sz w:val="24"/>
          <w:szCs w:val="30"/>
        </w:rPr>
        <w:t>3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4F69E2">
        <w:rPr>
          <w:rFonts w:ascii="Arial" w:eastAsia="Arial" w:hAnsi="Arial" w:cs="Arial"/>
          <w:color w:val="333333"/>
          <w:sz w:val="24"/>
          <w:szCs w:val="30"/>
        </w:rPr>
        <w:t>144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:rsidR="00321B0A" w:rsidRDefault="00321B0A">
      <w:pPr>
        <w:spacing w:before="6" w:line="120" w:lineRule="exact"/>
        <w:rPr>
          <w:sz w:val="12"/>
          <w:szCs w:val="12"/>
        </w:rPr>
      </w:pPr>
    </w:p>
    <w:p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:rsidR="003046E7" w:rsidRPr="003046E7" w:rsidRDefault="00424868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:rsidR="00321B0A" w:rsidRDefault="00424868">
      <w:pPr>
        <w:spacing w:before="36"/>
        <w:ind w:left="600"/>
      </w:pPr>
      <w:r>
        <w:pict>
          <v:shape id="_x0000_i1027" type="#_x0000_t75" style="width:57pt;height:45pt">
            <v:imagedata r:id="rId7" o:title=""/>
          </v:shape>
        </w:pict>
      </w:r>
    </w:p>
    <w:p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before="16" w:line="280" w:lineRule="exact"/>
        <w:rPr>
          <w:sz w:val="28"/>
          <w:szCs w:val="28"/>
        </w:rPr>
      </w:pPr>
    </w:p>
    <w:p w:rsidR="00321B0A" w:rsidRDefault="00424868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proofErr w:type="gramStart"/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  <w:proofErr w:type="gramEnd"/>
    </w:p>
    <w:p w:rsidR="00321B0A" w:rsidRDefault="00424868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:rsidR="00321B0A" w:rsidRDefault="00321B0A">
      <w:pPr>
        <w:spacing w:before="3" w:line="240" w:lineRule="exact"/>
        <w:rPr>
          <w:sz w:val="24"/>
          <w:szCs w:val="24"/>
        </w:rPr>
      </w:pPr>
    </w:p>
    <w:p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:rsidR="00321B0A" w:rsidRDefault="0009519F">
      <w:pPr>
        <w:spacing w:before="52" w:line="200" w:lineRule="exact"/>
        <w:ind w:left="454"/>
        <w:rPr>
          <w:sz w:val="14"/>
          <w:szCs w:val="14"/>
        </w:rPr>
      </w:pP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:rsidR="00321B0A" w:rsidRDefault="00321B0A">
      <w:pPr>
        <w:spacing w:before="13" w:line="260" w:lineRule="exact"/>
        <w:rPr>
          <w:sz w:val="26"/>
          <w:szCs w:val="26"/>
        </w:rPr>
      </w:pPr>
    </w:p>
    <w:p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 xml:space="preserve">, </w:t>
      </w:r>
      <w:proofErr w:type="spellStart"/>
      <w:r>
        <w:rPr>
          <w:i/>
          <w:color w:val="333333"/>
          <w:sz w:val="14"/>
          <w:szCs w:val="14"/>
        </w:rPr>
        <w:t>Hosur</w:t>
      </w:r>
      <w:proofErr w:type="spellEnd"/>
      <w:r>
        <w:rPr>
          <w:i/>
          <w:color w:val="333333"/>
          <w:sz w:val="14"/>
          <w:szCs w:val="14"/>
        </w:rPr>
        <w:t xml:space="preserve"> Road, Bangalore-560068, Karnataka, India, Phone No : 91</w:t>
      </w:r>
    </w:p>
    <w:p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80 49083999. </w:t>
      </w:r>
      <w:proofErr w:type="gramStart"/>
      <w:r>
        <w:rPr>
          <w:i/>
          <w:color w:val="333333"/>
          <w:sz w:val="14"/>
          <w:szCs w:val="14"/>
        </w:rPr>
        <w:t>CIN :</w:t>
      </w:r>
      <w:proofErr w:type="gramEnd"/>
      <w:r>
        <w:rPr>
          <w:i/>
          <w:color w:val="333333"/>
          <w:sz w:val="14"/>
          <w:szCs w:val="14"/>
        </w:rPr>
        <w:t xml:space="preserve"> U72900KA2009PTC050123.</w:t>
      </w:r>
    </w:p>
    <w:p w:rsidR="003046E7" w:rsidRDefault="00424868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:rsidR="00321B0A" w:rsidRDefault="00321B0A">
      <w:pPr>
        <w:spacing w:before="8" w:line="120" w:lineRule="exact"/>
        <w:rPr>
          <w:sz w:val="12"/>
          <w:szCs w:val="12"/>
        </w:rPr>
      </w:pPr>
    </w:p>
    <w:p w:rsidR="00FB43B4" w:rsidRDefault="00FB43B4">
      <w:pPr>
        <w:spacing w:before="8" w:line="120" w:lineRule="exact"/>
        <w:rPr>
          <w:sz w:val="12"/>
          <w:szCs w:val="12"/>
        </w:rPr>
      </w:pPr>
    </w:p>
    <w:p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6403B"/>
    <w:rsid w:val="00471613"/>
    <w:rsid w:val="00495B2D"/>
    <w:rsid w:val="004F69E2"/>
    <w:rsid w:val="00550329"/>
    <w:rsid w:val="00574879"/>
    <w:rsid w:val="0058713E"/>
    <w:rsid w:val="005A0EEE"/>
    <w:rsid w:val="005B73AA"/>
    <w:rsid w:val="005D3254"/>
    <w:rsid w:val="00603E61"/>
    <w:rsid w:val="0066798A"/>
    <w:rsid w:val="006800AB"/>
    <w:rsid w:val="00686026"/>
    <w:rsid w:val="006A19C7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4205"/>
    <w:rsid w:val="008635D3"/>
    <w:rsid w:val="008C053B"/>
    <w:rsid w:val="00903A3D"/>
    <w:rsid w:val="009A63C9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19273D9F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7</cp:revision>
  <cp:lastPrinted>2022-03-03T12:12:00Z</cp:lastPrinted>
  <dcterms:created xsi:type="dcterms:W3CDTF">2022-03-03T12:04:00Z</dcterms:created>
  <dcterms:modified xsi:type="dcterms:W3CDTF">2022-03-03T12:12:00Z</dcterms:modified>
</cp:coreProperties>
</file>