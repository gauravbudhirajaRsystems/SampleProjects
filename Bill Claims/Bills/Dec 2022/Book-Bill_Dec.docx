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6D37EA" w14:textId="77777777" w:rsidR="00321B0A" w:rsidRDefault="002C1CDD">
      <w:pPr>
        <w:spacing w:before="73" w:line="300" w:lineRule="exact"/>
        <w:ind w:left="4549" w:right="4545"/>
        <w:jc w:val="center"/>
        <w:rPr>
          <w:rFonts w:ascii="Arial" w:eastAsia="Arial" w:hAnsi="Arial" w:cs="Arial"/>
          <w:sz w:val="27"/>
          <w:szCs w:val="27"/>
        </w:rPr>
      </w:pPr>
      <w:r>
        <w:pict w14:anchorId="59522CB7">
          <v:group id="_x0000_s1139" style="position:absolute;left:0;text-align:left;margin-left:391.4pt;margin-top:31pt;width:181.95pt;height:14.75pt;z-index:-251648000;mso-position-horizontal-relative:page;mso-position-vertical-relative:page" coordorigin="7820,815" coordsize="3639,295">
            <v:shape id="_x0000_s1143" style="position:absolute;left:7828;top:830;width:3624;height:0" coordorigin="7828,830" coordsize="3624,0" path="m7828,830r3624,e" filled="f" strokecolor="#545454">
              <v:stroke dashstyle="dash"/>
              <v:path arrowok="t"/>
            </v:shape>
            <v:shape id="_x0000_s1142" style="position:absolute;left:7835;top:822;width:0;height:280" coordorigin="7835,822" coordsize="0,280" path="m7835,822r,280e" filled="f" strokecolor="#545454">
              <v:stroke dashstyle="dash"/>
              <v:path arrowok="t"/>
            </v:shape>
            <v:shape id="_x0000_s1141" style="position:absolute;left:7828;top:1094;width:3624;height:0" coordorigin="7828,1094" coordsize="3624,0" path="m7828,1094r3624,e" filled="f" strokecolor="#545454">
              <v:stroke dashstyle="dash"/>
              <v:path arrowok="t"/>
            </v:shape>
            <v:shape id="_x0000_s1140" style="position:absolute;left:11444;top:822;width:0;height:280" coordorigin="11444,822" coordsize="0,280" path="m11444,822r,280e" filled="f" strokecolor="#545454">
              <v:stroke dashstyle="dash"/>
              <v:path arrowok="t"/>
            </v:shape>
            <w10:wrap anchorx="page" anchory="page"/>
          </v:group>
        </w:pict>
      </w:r>
      <w:r w:rsidR="0009519F">
        <w:rPr>
          <w:rFonts w:ascii="Arial" w:eastAsia="Arial" w:hAnsi="Arial" w:cs="Arial"/>
          <w:b/>
          <w:color w:val="333333"/>
          <w:position w:val="-1"/>
          <w:sz w:val="27"/>
          <w:szCs w:val="27"/>
        </w:rPr>
        <w:t>Retail Invoices/Bill</w:t>
      </w:r>
    </w:p>
    <w:p w14:paraId="3706E33A" w14:textId="77777777" w:rsidR="00321B0A" w:rsidRDefault="00321B0A">
      <w:pPr>
        <w:spacing w:before="9" w:line="160" w:lineRule="exact"/>
        <w:rPr>
          <w:sz w:val="17"/>
          <w:szCs w:val="17"/>
        </w:rPr>
        <w:sectPr w:rsidR="00321B0A">
          <w:type w:val="continuous"/>
          <w:pgSz w:w="11900" w:h="16840"/>
          <w:pgMar w:top="260" w:right="340" w:bottom="280" w:left="0" w:header="720" w:footer="720" w:gutter="0"/>
          <w:cols w:space="720"/>
        </w:sectPr>
      </w:pPr>
    </w:p>
    <w:p w14:paraId="1E47EC08" w14:textId="77777777" w:rsidR="00321B0A" w:rsidRDefault="00321B0A">
      <w:pPr>
        <w:spacing w:before="11" w:line="280" w:lineRule="exact"/>
        <w:rPr>
          <w:sz w:val="28"/>
          <w:szCs w:val="28"/>
        </w:rPr>
      </w:pPr>
    </w:p>
    <w:p w14:paraId="4836BF14" w14:textId="77777777" w:rsidR="00321B0A" w:rsidRDefault="0009519F">
      <w:pPr>
        <w:spacing w:line="260" w:lineRule="exact"/>
        <w:ind w:left="113" w:right="-5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color w:val="333333"/>
          <w:position w:val="-1"/>
          <w:sz w:val="24"/>
          <w:szCs w:val="24"/>
        </w:rPr>
        <w:t>Sold By:</w:t>
      </w:r>
      <w:r>
        <w:rPr>
          <w:rFonts w:ascii="Arial" w:eastAsia="Arial" w:hAnsi="Arial" w:cs="Arial"/>
          <w:b/>
          <w:color w:val="333333"/>
          <w:spacing w:val="1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color w:val="333333"/>
          <w:position w:val="-1"/>
          <w:sz w:val="24"/>
          <w:szCs w:val="24"/>
        </w:rPr>
        <w:t>WS Retail Services Pvt. Ltd.,</w:t>
      </w:r>
    </w:p>
    <w:p w14:paraId="774D49BD" w14:textId="1A862FD6" w:rsidR="00321B0A" w:rsidRDefault="0009519F">
      <w:pPr>
        <w:spacing w:before="37"/>
        <w:rPr>
          <w:rFonts w:ascii="Arial" w:eastAsia="Arial" w:hAnsi="Arial" w:cs="Arial"/>
          <w:sz w:val="16"/>
          <w:szCs w:val="16"/>
        </w:rPr>
        <w:sectPr w:rsidR="00321B0A">
          <w:type w:val="continuous"/>
          <w:pgSz w:w="11900" w:h="16840"/>
          <w:pgMar w:top="260" w:right="340" w:bottom="280" w:left="0" w:header="720" w:footer="720" w:gutter="0"/>
          <w:cols w:num="2" w:space="720" w:equalWidth="0">
            <w:col w:w="4289" w:space="3611"/>
            <w:col w:w="3660"/>
          </w:cols>
        </w:sectPr>
      </w:pPr>
      <w:r>
        <w:br w:type="column"/>
      </w:r>
      <w:r>
        <w:rPr>
          <w:rFonts w:ascii="Arial" w:eastAsia="Arial" w:hAnsi="Arial" w:cs="Arial"/>
          <w:b/>
          <w:color w:val="333333"/>
          <w:sz w:val="18"/>
          <w:szCs w:val="18"/>
        </w:rPr>
        <w:t>Invoice No :</w:t>
      </w:r>
      <w:r>
        <w:rPr>
          <w:rFonts w:ascii="Arial" w:eastAsia="Arial" w:hAnsi="Arial" w:cs="Arial"/>
          <w:b/>
          <w:color w:val="333333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color w:val="333333"/>
          <w:sz w:val="16"/>
          <w:szCs w:val="16"/>
        </w:rPr>
        <w:t># DEL_GGN_</w:t>
      </w:r>
      <w:r w:rsidR="003523ED">
        <w:rPr>
          <w:rFonts w:ascii="Arial" w:eastAsia="Arial" w:hAnsi="Arial" w:cs="Arial"/>
          <w:color w:val="333333"/>
          <w:sz w:val="16"/>
          <w:szCs w:val="16"/>
        </w:rPr>
        <w:t>1</w:t>
      </w:r>
      <w:r w:rsidR="001010F5">
        <w:rPr>
          <w:rFonts w:ascii="Arial" w:eastAsia="Arial" w:hAnsi="Arial" w:cs="Arial"/>
          <w:color w:val="333333"/>
          <w:sz w:val="16"/>
          <w:szCs w:val="16"/>
        </w:rPr>
        <w:t>408</w:t>
      </w:r>
      <w:r w:rsidR="00B03A65">
        <w:rPr>
          <w:rFonts w:ascii="Arial" w:eastAsia="Arial" w:hAnsi="Arial" w:cs="Arial"/>
          <w:color w:val="333333"/>
          <w:sz w:val="16"/>
          <w:szCs w:val="16"/>
        </w:rPr>
        <w:t>21</w:t>
      </w:r>
      <w:r w:rsidR="00495B2D">
        <w:rPr>
          <w:rFonts w:ascii="Arial" w:eastAsia="Arial" w:hAnsi="Arial" w:cs="Arial"/>
          <w:color w:val="333333"/>
          <w:sz w:val="16"/>
          <w:szCs w:val="16"/>
        </w:rPr>
        <w:t>0</w:t>
      </w:r>
      <w:r w:rsidR="00647A86">
        <w:rPr>
          <w:rFonts w:ascii="Arial" w:eastAsia="Arial" w:hAnsi="Arial" w:cs="Arial"/>
          <w:color w:val="333333"/>
          <w:sz w:val="16"/>
          <w:szCs w:val="16"/>
        </w:rPr>
        <w:t>6785</w:t>
      </w:r>
      <w:r w:rsidR="00E021BF">
        <w:rPr>
          <w:rFonts w:ascii="Arial" w:eastAsia="Arial" w:hAnsi="Arial" w:cs="Arial"/>
          <w:color w:val="333333"/>
          <w:sz w:val="16"/>
          <w:szCs w:val="16"/>
        </w:rPr>
        <w:t>1</w:t>
      </w:r>
      <w:r w:rsidR="00FA6118">
        <w:rPr>
          <w:rFonts w:ascii="Arial" w:eastAsia="Arial" w:hAnsi="Arial" w:cs="Arial"/>
          <w:color w:val="333333"/>
          <w:sz w:val="16"/>
          <w:szCs w:val="16"/>
        </w:rPr>
        <w:t>5</w:t>
      </w:r>
      <w:r w:rsidR="0055280A">
        <w:rPr>
          <w:rFonts w:ascii="Arial" w:eastAsia="Arial" w:hAnsi="Arial" w:cs="Arial"/>
          <w:color w:val="333333"/>
          <w:sz w:val="16"/>
          <w:szCs w:val="16"/>
        </w:rPr>
        <w:t>6</w:t>
      </w:r>
      <w:r w:rsidR="00256EBC">
        <w:rPr>
          <w:rFonts w:ascii="Arial" w:eastAsia="Arial" w:hAnsi="Arial" w:cs="Arial"/>
          <w:color w:val="333333"/>
          <w:sz w:val="16"/>
          <w:szCs w:val="16"/>
        </w:rPr>
        <w:t>879</w:t>
      </w:r>
    </w:p>
    <w:p w14:paraId="6B12D1F1" w14:textId="77777777" w:rsidR="00321B0A" w:rsidRDefault="0009519F">
      <w:pPr>
        <w:spacing w:before="63"/>
        <w:ind w:left="113"/>
        <w:rPr>
          <w:sz w:val="14"/>
          <w:szCs w:val="14"/>
        </w:rPr>
      </w:pPr>
      <w:r>
        <w:rPr>
          <w:i/>
          <w:color w:val="333333"/>
          <w:sz w:val="14"/>
          <w:szCs w:val="14"/>
        </w:rPr>
        <w:t xml:space="preserve">Warehouse Address: Industrial Plot bearing Rectangle No-28, Kila No-19/2/2 (3-4), 22/1 (5-8), 19/1/2 (1-19, and rectangle No. 28, Killa No 22/2/1 (0-8),Estate, Village </w:t>
      </w:r>
      <w:proofErr w:type="spellStart"/>
      <w:r>
        <w:rPr>
          <w:i/>
          <w:color w:val="333333"/>
          <w:sz w:val="14"/>
          <w:szCs w:val="14"/>
        </w:rPr>
        <w:t>Begumpur</w:t>
      </w:r>
      <w:proofErr w:type="spellEnd"/>
      <w:r>
        <w:rPr>
          <w:i/>
          <w:color w:val="333333"/>
          <w:sz w:val="14"/>
          <w:szCs w:val="14"/>
        </w:rPr>
        <w:t xml:space="preserve"> </w:t>
      </w:r>
      <w:proofErr w:type="spellStart"/>
      <w:r>
        <w:rPr>
          <w:i/>
          <w:color w:val="333333"/>
          <w:sz w:val="14"/>
          <w:szCs w:val="14"/>
        </w:rPr>
        <w:t>Khatola</w:t>
      </w:r>
      <w:proofErr w:type="spellEnd"/>
      <w:r>
        <w:rPr>
          <w:i/>
          <w:color w:val="333333"/>
          <w:sz w:val="14"/>
          <w:szCs w:val="14"/>
        </w:rPr>
        <w:t>, Tehsil &amp;</w:t>
      </w:r>
    </w:p>
    <w:p w14:paraId="4C0CF52C" w14:textId="77777777" w:rsidR="00321B0A" w:rsidRDefault="002C1CDD">
      <w:pPr>
        <w:spacing w:before="95" w:line="140" w:lineRule="exact"/>
        <w:ind w:left="113"/>
        <w:rPr>
          <w:i/>
          <w:color w:val="333333"/>
          <w:sz w:val="14"/>
          <w:szCs w:val="14"/>
        </w:rPr>
      </w:pPr>
      <w:r>
        <w:pict w14:anchorId="408A4D09">
          <v:shapetype id="_x0000_t202" coordsize="21600,21600" o:spt="202" path="m,l,21600r21600,l21600,xe">
            <v:stroke joinstyle="miter"/>
            <v:path gradientshapeok="t" o:connecttype="rect"/>
          </v:shapetype>
          <v:shape id="_x0000_s1129" type="#_x0000_t202" style="position:absolute;left:0;text-align:left;margin-left:48.95pt;margin-top:22.8pt;width:106.55pt;height:9.65pt;z-index:-251659264;mso-position-horizontal-relative:page" filled="f" stroked="f">
            <v:textbox style="mso-next-textbox:#_x0000_s1129" inset="0,0,0,0">
              <w:txbxContent>
                <w:p w14:paraId="6C9710A6" w14:textId="77777777" w:rsidR="00321B0A" w:rsidRDefault="0009519F">
                  <w:pPr>
                    <w:spacing w:line="180" w:lineRule="exact"/>
                    <w:ind w:left="21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b/>
                      <w:color w:val="333333"/>
                      <w:sz w:val="18"/>
                      <w:szCs w:val="18"/>
                    </w:rPr>
                    <w:t>OD000961048386205600</w:t>
                  </w:r>
                </w:p>
              </w:txbxContent>
            </v:textbox>
            <w10:wrap anchorx="page"/>
          </v:shape>
        </w:pict>
      </w:r>
      <w:r>
        <w:pict w14:anchorId="14BA22F8">
          <v:group id="_x0000_s1112" style="position:absolute;left:0;text-align:left;margin-left:48.95pt;margin-top:22.8pt;width:106.55pt;height:9.35pt;z-index:-251638784;mso-position-horizontal-relative:page" coordorigin="979,456" coordsize="2131,187">
            <v:shape id="_x0000_s1113" style="position:absolute;left:979;top:456;width:2131;height:187" coordorigin="979,456" coordsize="2131,187" path="m979,643r2131,l3110,456r-2131,l979,643xe" stroked="f">
              <v:path arrowok="t"/>
            </v:shape>
            <w10:wrap anchorx="page"/>
          </v:group>
        </w:pict>
      </w:r>
      <w:proofErr w:type="spellStart"/>
      <w:r w:rsidR="0009519F">
        <w:rPr>
          <w:i/>
          <w:color w:val="333333"/>
          <w:sz w:val="14"/>
          <w:szCs w:val="14"/>
        </w:rPr>
        <w:t>Dist</w:t>
      </w:r>
      <w:proofErr w:type="spellEnd"/>
      <w:r w:rsidR="0009519F">
        <w:rPr>
          <w:i/>
          <w:color w:val="333333"/>
          <w:sz w:val="14"/>
          <w:szCs w:val="14"/>
        </w:rPr>
        <w:t xml:space="preserve"> - Gurgaon, Haryana, Gurgaon, Haryana, India </w:t>
      </w:r>
      <w:r w:rsidR="00686026">
        <w:rPr>
          <w:i/>
          <w:color w:val="333333"/>
          <w:sz w:val="14"/>
          <w:szCs w:val="14"/>
        </w:rPr>
        <w:t>–</w:t>
      </w:r>
      <w:r w:rsidR="0009519F">
        <w:rPr>
          <w:i/>
          <w:color w:val="333333"/>
          <w:sz w:val="14"/>
          <w:szCs w:val="14"/>
        </w:rPr>
        <w:t xml:space="preserve"> 122001</w:t>
      </w:r>
    </w:p>
    <w:p w14:paraId="2826851C" w14:textId="77777777" w:rsidR="00686026" w:rsidRDefault="00686026">
      <w:pPr>
        <w:spacing w:before="95" w:line="140" w:lineRule="exact"/>
        <w:ind w:left="113"/>
        <w:rPr>
          <w:i/>
          <w:color w:val="333333"/>
          <w:sz w:val="14"/>
          <w:szCs w:val="14"/>
        </w:rPr>
      </w:pPr>
    </w:p>
    <w:p w14:paraId="68CD3AC4" w14:textId="77777777" w:rsidR="009A63C9" w:rsidRDefault="009A63C9">
      <w:pPr>
        <w:spacing w:before="95" w:line="140" w:lineRule="exact"/>
        <w:ind w:left="113"/>
        <w:rPr>
          <w:i/>
          <w:color w:val="333333"/>
          <w:sz w:val="14"/>
          <w:szCs w:val="14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60"/>
        <w:gridCol w:w="3251"/>
        <w:gridCol w:w="3355"/>
        <w:gridCol w:w="1794"/>
      </w:tblGrid>
      <w:tr w:rsidR="00686026" w:rsidRPr="00321DF5" w14:paraId="329F81E1" w14:textId="77777777" w:rsidTr="009A63C9">
        <w:trPr>
          <w:trHeight w:val="576"/>
        </w:trPr>
        <w:tc>
          <w:tcPr>
            <w:tcW w:w="1367" w:type="pct"/>
          </w:tcPr>
          <w:p w14:paraId="245468DE" w14:textId="1BCD8C89" w:rsidR="00686026" w:rsidRPr="00321DF5" w:rsidRDefault="00686026" w:rsidP="00082927">
            <w:pPr>
              <w:rPr>
                <w:rFonts w:ascii="Arial" w:eastAsia="Arial" w:hAnsi="Arial" w:cs="Arial"/>
                <w:b/>
                <w:color w:val="333333"/>
                <w:position w:val="3"/>
                <w:sz w:val="17"/>
                <w:szCs w:val="17"/>
              </w:rPr>
            </w:pPr>
            <w:r w:rsidRPr="00321DF5">
              <w:rPr>
                <w:rFonts w:ascii="Arial" w:eastAsia="Arial" w:hAnsi="Arial" w:cs="Arial"/>
                <w:b/>
                <w:color w:val="333333"/>
                <w:position w:val="3"/>
                <w:sz w:val="17"/>
                <w:szCs w:val="17"/>
              </w:rPr>
              <w:t>Order ID: OD00</w:t>
            </w:r>
            <w:r w:rsidR="006800AB">
              <w:rPr>
                <w:rFonts w:ascii="Arial" w:eastAsia="Arial" w:hAnsi="Arial" w:cs="Arial"/>
                <w:b/>
                <w:color w:val="333333"/>
                <w:position w:val="3"/>
                <w:sz w:val="17"/>
                <w:szCs w:val="17"/>
              </w:rPr>
              <w:t>120721</w:t>
            </w:r>
            <w:r w:rsidRPr="00321DF5">
              <w:rPr>
                <w:rFonts w:ascii="Arial" w:eastAsia="Arial" w:hAnsi="Arial" w:cs="Arial"/>
                <w:b/>
                <w:color w:val="333333"/>
                <w:position w:val="3"/>
                <w:sz w:val="17"/>
                <w:szCs w:val="17"/>
              </w:rPr>
              <w:t>894</w:t>
            </w:r>
            <w:r w:rsidR="00333616">
              <w:rPr>
                <w:rFonts w:ascii="Arial" w:eastAsia="Arial" w:hAnsi="Arial" w:cs="Arial"/>
                <w:b/>
                <w:color w:val="333333"/>
                <w:position w:val="3"/>
                <w:sz w:val="17"/>
                <w:szCs w:val="17"/>
              </w:rPr>
              <w:t>9</w:t>
            </w:r>
            <w:r w:rsidR="006A7D5B">
              <w:rPr>
                <w:rFonts w:ascii="Arial" w:eastAsia="Arial" w:hAnsi="Arial" w:cs="Arial"/>
                <w:b/>
                <w:color w:val="333333"/>
                <w:position w:val="3"/>
                <w:sz w:val="17"/>
                <w:szCs w:val="17"/>
              </w:rPr>
              <w:t>67</w:t>
            </w:r>
            <w:r w:rsidR="00256EBC">
              <w:rPr>
                <w:rFonts w:ascii="Arial" w:eastAsia="Arial" w:hAnsi="Arial" w:cs="Arial"/>
                <w:b/>
                <w:color w:val="333333"/>
                <w:position w:val="3"/>
                <w:sz w:val="17"/>
                <w:szCs w:val="17"/>
              </w:rPr>
              <w:t>205</w:t>
            </w:r>
          </w:p>
          <w:p w14:paraId="5547C332" w14:textId="77777777" w:rsidR="00761FA8" w:rsidRPr="00761FA8" w:rsidRDefault="00761FA8" w:rsidP="00082927">
            <w:pPr>
              <w:rPr>
                <w:rFonts w:ascii="Arial" w:eastAsia="Arial" w:hAnsi="Arial" w:cs="Arial"/>
                <w:b/>
                <w:color w:val="333333"/>
                <w:position w:val="-7"/>
                <w:sz w:val="10"/>
                <w:szCs w:val="17"/>
              </w:rPr>
            </w:pPr>
          </w:p>
          <w:p w14:paraId="3D1837FF" w14:textId="31A75DFD" w:rsidR="00686026" w:rsidRPr="00321DF5" w:rsidRDefault="00686026" w:rsidP="002C1CDD">
            <w:pPr>
              <w:rPr>
                <w:rFonts w:ascii="Arial" w:hAnsi="Arial" w:cs="Arial"/>
                <w:sz w:val="17"/>
                <w:szCs w:val="17"/>
              </w:rPr>
            </w:pPr>
            <w:r w:rsidRPr="00321DF5">
              <w:rPr>
                <w:rFonts w:ascii="Arial" w:eastAsia="Arial" w:hAnsi="Arial" w:cs="Arial"/>
                <w:b/>
                <w:color w:val="333333"/>
                <w:position w:val="-7"/>
                <w:sz w:val="17"/>
                <w:szCs w:val="17"/>
              </w:rPr>
              <w:t>Order Date:</w:t>
            </w:r>
            <w:r w:rsidRPr="00321DF5">
              <w:rPr>
                <w:rFonts w:ascii="Arial" w:eastAsia="Arial" w:hAnsi="Arial" w:cs="Arial"/>
                <w:b/>
                <w:color w:val="333333"/>
                <w:spacing w:val="14"/>
                <w:position w:val="-7"/>
                <w:sz w:val="17"/>
                <w:szCs w:val="17"/>
              </w:rPr>
              <w:t xml:space="preserve"> </w:t>
            </w:r>
            <w:r w:rsidR="007C5CA0">
              <w:rPr>
                <w:rFonts w:ascii="Arial" w:eastAsia="Arial" w:hAnsi="Arial" w:cs="Arial"/>
                <w:b/>
                <w:color w:val="333333"/>
                <w:spacing w:val="14"/>
                <w:position w:val="-7"/>
                <w:sz w:val="17"/>
                <w:szCs w:val="17"/>
              </w:rPr>
              <w:t xml:space="preserve">   </w:t>
            </w:r>
            <w:r w:rsidR="00256EBC">
              <w:rPr>
                <w:rFonts w:ascii="Arial" w:eastAsia="Arial" w:hAnsi="Arial" w:cs="Arial"/>
                <w:b/>
                <w:color w:val="333333"/>
                <w:spacing w:val="14"/>
                <w:position w:val="-7"/>
                <w:sz w:val="17"/>
                <w:szCs w:val="17"/>
              </w:rPr>
              <w:t>05</w:t>
            </w:r>
            <w:r w:rsidRPr="00321DF5">
              <w:rPr>
                <w:rFonts w:ascii="Arial" w:eastAsia="Arial" w:hAnsi="Arial" w:cs="Arial"/>
                <w:b/>
                <w:color w:val="000000"/>
                <w:w w:val="101"/>
                <w:position w:val="-8"/>
                <w:sz w:val="17"/>
                <w:szCs w:val="17"/>
              </w:rPr>
              <w:t>-</w:t>
            </w:r>
            <w:r w:rsidR="0070248F">
              <w:rPr>
                <w:rFonts w:ascii="Arial" w:eastAsia="Arial" w:hAnsi="Arial" w:cs="Arial"/>
                <w:b/>
                <w:color w:val="000000"/>
                <w:w w:val="101"/>
                <w:position w:val="-8"/>
                <w:sz w:val="17"/>
                <w:szCs w:val="17"/>
              </w:rPr>
              <w:t>1</w:t>
            </w:r>
            <w:r w:rsidR="002C1CDD">
              <w:rPr>
                <w:rFonts w:ascii="Arial" w:eastAsia="Arial" w:hAnsi="Arial" w:cs="Arial"/>
                <w:b/>
                <w:color w:val="000000"/>
                <w:w w:val="101"/>
                <w:position w:val="-8"/>
                <w:sz w:val="17"/>
                <w:szCs w:val="17"/>
              </w:rPr>
              <w:t>2</w:t>
            </w:r>
            <w:r w:rsidR="00A4715C">
              <w:rPr>
                <w:rFonts w:ascii="Arial" w:eastAsia="Arial" w:hAnsi="Arial" w:cs="Arial"/>
                <w:b/>
                <w:color w:val="000000"/>
                <w:w w:val="101"/>
                <w:position w:val="-8"/>
                <w:sz w:val="17"/>
                <w:szCs w:val="17"/>
              </w:rPr>
              <w:t>-2022</w:t>
            </w:r>
          </w:p>
        </w:tc>
        <w:tc>
          <w:tcPr>
            <w:tcW w:w="1406" w:type="pct"/>
          </w:tcPr>
          <w:p w14:paraId="6528FB84" w14:textId="77777777" w:rsidR="00686026" w:rsidRPr="00321DF5" w:rsidRDefault="00686026" w:rsidP="00082927">
            <w:pPr>
              <w:rPr>
                <w:rFonts w:ascii="Arial" w:eastAsia="Arial" w:hAnsi="Arial" w:cs="Arial"/>
                <w:b/>
                <w:color w:val="333333"/>
                <w:position w:val="3"/>
                <w:sz w:val="17"/>
                <w:szCs w:val="17"/>
              </w:rPr>
            </w:pPr>
            <w:r w:rsidRPr="00321DF5">
              <w:rPr>
                <w:rFonts w:ascii="Arial" w:eastAsia="Arial" w:hAnsi="Arial" w:cs="Arial"/>
                <w:b/>
                <w:color w:val="333333"/>
                <w:position w:val="3"/>
                <w:sz w:val="17"/>
                <w:szCs w:val="17"/>
              </w:rPr>
              <w:t>Billing Address</w:t>
            </w:r>
          </w:p>
          <w:p w14:paraId="7045D489" w14:textId="77777777" w:rsidR="00686026" w:rsidRPr="00321DF5" w:rsidRDefault="00A4715C" w:rsidP="00A4715C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Gaurav</w:t>
            </w:r>
            <w:r w:rsidR="003523ED"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/>
                <w:sz w:val="17"/>
                <w:szCs w:val="17"/>
              </w:rPr>
              <w:t>Budhiraja</w:t>
            </w:r>
          </w:p>
        </w:tc>
        <w:tc>
          <w:tcPr>
            <w:tcW w:w="1451" w:type="pct"/>
          </w:tcPr>
          <w:p w14:paraId="41F786F4" w14:textId="77777777" w:rsidR="00686026" w:rsidRDefault="00686026" w:rsidP="00082927">
            <w:pPr>
              <w:rPr>
                <w:rFonts w:ascii="Arial" w:eastAsia="Arial" w:hAnsi="Arial" w:cs="Arial"/>
                <w:b/>
                <w:color w:val="333333"/>
                <w:position w:val="3"/>
                <w:sz w:val="17"/>
                <w:szCs w:val="17"/>
              </w:rPr>
            </w:pPr>
            <w:r w:rsidRPr="00321DF5">
              <w:rPr>
                <w:rFonts w:ascii="Arial" w:eastAsia="Arial" w:hAnsi="Arial" w:cs="Arial"/>
                <w:b/>
                <w:color w:val="333333"/>
                <w:position w:val="3"/>
                <w:sz w:val="17"/>
                <w:szCs w:val="17"/>
              </w:rPr>
              <w:t>Shipping Address</w:t>
            </w:r>
          </w:p>
          <w:p w14:paraId="500109CB" w14:textId="77777777" w:rsidR="00686026" w:rsidRPr="00321DF5" w:rsidRDefault="004F69E2" w:rsidP="003523ED">
            <w:pPr>
              <w:rPr>
                <w:rFonts w:ascii="Arial" w:hAnsi="Arial" w:cs="Arial"/>
                <w:b/>
                <w:i/>
                <w:sz w:val="17"/>
                <w:szCs w:val="17"/>
              </w:rPr>
            </w:pPr>
            <w:r>
              <w:rPr>
                <w:rFonts w:ascii="Arial" w:eastAsia="Arial" w:hAnsi="Arial" w:cs="Arial"/>
                <w:b/>
                <w:i/>
                <w:color w:val="333333"/>
                <w:position w:val="3"/>
                <w:sz w:val="17"/>
                <w:szCs w:val="17"/>
              </w:rPr>
              <w:t>Gaurav Budhiraja</w:t>
            </w:r>
            <w:r w:rsidR="00333616">
              <w:rPr>
                <w:rFonts w:ascii="Arial" w:eastAsia="Arial" w:hAnsi="Arial" w:cs="Arial"/>
                <w:b/>
                <w:i/>
                <w:color w:val="333333"/>
                <w:position w:val="3"/>
                <w:sz w:val="17"/>
                <w:szCs w:val="17"/>
              </w:rPr>
              <w:t xml:space="preserve"> </w:t>
            </w:r>
          </w:p>
        </w:tc>
        <w:tc>
          <w:tcPr>
            <w:tcW w:w="776" w:type="pct"/>
          </w:tcPr>
          <w:p w14:paraId="52E191B4" w14:textId="77777777" w:rsidR="00686026" w:rsidRPr="00321DF5" w:rsidRDefault="00686026" w:rsidP="00082927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4715C" w:rsidRPr="00321DF5" w14:paraId="3914BF91" w14:textId="77777777" w:rsidTr="009A63C9">
        <w:trPr>
          <w:trHeight w:val="238"/>
        </w:trPr>
        <w:tc>
          <w:tcPr>
            <w:tcW w:w="1367" w:type="pct"/>
          </w:tcPr>
          <w:p w14:paraId="2C466643" w14:textId="71675868" w:rsidR="00A4715C" w:rsidRPr="00321DF5" w:rsidRDefault="00A4715C" w:rsidP="002C1CDD">
            <w:pPr>
              <w:rPr>
                <w:rFonts w:ascii="Arial" w:hAnsi="Arial" w:cs="Arial"/>
                <w:sz w:val="17"/>
                <w:szCs w:val="17"/>
              </w:rPr>
            </w:pPr>
            <w:r w:rsidRPr="00321DF5">
              <w:rPr>
                <w:rFonts w:ascii="Arial" w:eastAsia="Arial" w:hAnsi="Arial" w:cs="Arial"/>
                <w:b/>
                <w:color w:val="333333"/>
                <w:position w:val="1"/>
                <w:sz w:val="17"/>
                <w:szCs w:val="17"/>
              </w:rPr>
              <w:t>Invoice Date:</w:t>
            </w:r>
            <w:r w:rsidRPr="00321DF5">
              <w:rPr>
                <w:rFonts w:ascii="Arial" w:eastAsia="Arial" w:hAnsi="Arial" w:cs="Arial"/>
                <w:b/>
                <w:color w:val="333333"/>
                <w:spacing w:val="28"/>
                <w:position w:val="1"/>
                <w:sz w:val="17"/>
                <w:szCs w:val="17"/>
              </w:rPr>
              <w:t xml:space="preserve"> </w:t>
            </w:r>
            <w:r w:rsidR="001939AA">
              <w:rPr>
                <w:rFonts w:ascii="Arial" w:eastAsia="Arial" w:hAnsi="Arial" w:cs="Arial"/>
                <w:b/>
                <w:color w:val="333333"/>
                <w:spacing w:val="28"/>
                <w:position w:val="1"/>
                <w:sz w:val="17"/>
                <w:szCs w:val="17"/>
              </w:rPr>
              <w:t xml:space="preserve"> </w:t>
            </w:r>
            <w:r w:rsidR="00256EBC" w:rsidRPr="00256EBC">
              <w:rPr>
                <w:rFonts w:ascii="Arial" w:eastAsia="Arial" w:hAnsi="Arial" w:cs="Arial"/>
                <w:b/>
                <w:color w:val="333333"/>
                <w:spacing w:val="14"/>
                <w:position w:val="-7"/>
                <w:sz w:val="17"/>
                <w:szCs w:val="17"/>
              </w:rPr>
              <w:t>05</w:t>
            </w:r>
            <w:r w:rsidRPr="00256EBC">
              <w:rPr>
                <w:rFonts w:ascii="Arial" w:eastAsia="Arial" w:hAnsi="Arial" w:cs="Arial"/>
                <w:b/>
                <w:color w:val="333333"/>
                <w:spacing w:val="14"/>
                <w:position w:val="-7"/>
                <w:sz w:val="17"/>
                <w:szCs w:val="17"/>
              </w:rPr>
              <w:t>-</w:t>
            </w:r>
            <w:r w:rsidR="00256EBC" w:rsidRPr="00256EBC">
              <w:rPr>
                <w:rFonts w:ascii="Arial" w:eastAsia="Arial" w:hAnsi="Arial" w:cs="Arial"/>
                <w:b/>
                <w:color w:val="333333"/>
                <w:spacing w:val="14"/>
                <w:position w:val="-7"/>
                <w:sz w:val="17"/>
                <w:szCs w:val="17"/>
              </w:rPr>
              <w:t>1</w:t>
            </w:r>
            <w:r w:rsidR="002C1CDD">
              <w:rPr>
                <w:rFonts w:ascii="Arial" w:eastAsia="Arial" w:hAnsi="Arial" w:cs="Arial"/>
                <w:b/>
                <w:color w:val="333333"/>
                <w:spacing w:val="14"/>
                <w:position w:val="-7"/>
                <w:sz w:val="17"/>
                <w:szCs w:val="17"/>
              </w:rPr>
              <w:t>2</w:t>
            </w:r>
            <w:bookmarkStart w:id="0" w:name="_GoBack"/>
            <w:bookmarkEnd w:id="0"/>
            <w:r w:rsidR="00445090" w:rsidRPr="00256EBC">
              <w:rPr>
                <w:rFonts w:ascii="Arial" w:eastAsia="Arial" w:hAnsi="Arial" w:cs="Arial"/>
                <w:b/>
                <w:color w:val="333333"/>
                <w:spacing w:val="14"/>
                <w:position w:val="-7"/>
                <w:sz w:val="17"/>
                <w:szCs w:val="17"/>
              </w:rPr>
              <w:t>-2022</w:t>
            </w:r>
          </w:p>
        </w:tc>
        <w:tc>
          <w:tcPr>
            <w:tcW w:w="1406" w:type="pct"/>
          </w:tcPr>
          <w:p w14:paraId="23CDE3CB" w14:textId="77777777" w:rsidR="00A4715C" w:rsidRPr="00321DF5" w:rsidRDefault="00A4715C" w:rsidP="00A4715C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9021, 9</w:t>
            </w:r>
            <w:r w:rsidRPr="00A4715C">
              <w:rPr>
                <w:rFonts w:ascii="Arial" w:eastAsia="Arial" w:hAnsi="Arial" w:cs="Arial"/>
                <w:color w:val="333333"/>
                <w:sz w:val="17"/>
                <w:szCs w:val="17"/>
                <w:vertAlign w:val="superscript"/>
              </w:rPr>
              <w:t>th</w:t>
            </w: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 xml:space="preserve"> floor, Tower 17</w:t>
            </w:r>
            <w:r w:rsidRPr="00321DF5">
              <w:rPr>
                <w:rFonts w:ascii="Arial" w:eastAsia="Arial" w:hAnsi="Arial" w:cs="Arial"/>
                <w:color w:val="333333"/>
                <w:sz w:val="17"/>
                <w:szCs w:val="17"/>
              </w:rPr>
              <w:t>,</w:t>
            </w: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 xml:space="preserve"> River</w:t>
            </w:r>
          </w:p>
        </w:tc>
        <w:tc>
          <w:tcPr>
            <w:tcW w:w="1451" w:type="pct"/>
          </w:tcPr>
          <w:p w14:paraId="2CA8B937" w14:textId="77777777" w:rsidR="00A4715C" w:rsidRPr="00321DF5" w:rsidRDefault="00A4715C" w:rsidP="00A4715C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9021, 9</w:t>
            </w:r>
            <w:r w:rsidRPr="00A4715C">
              <w:rPr>
                <w:rFonts w:ascii="Arial" w:eastAsia="Arial" w:hAnsi="Arial" w:cs="Arial"/>
                <w:color w:val="333333"/>
                <w:sz w:val="17"/>
                <w:szCs w:val="17"/>
                <w:vertAlign w:val="superscript"/>
              </w:rPr>
              <w:t>th</w:t>
            </w: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 xml:space="preserve"> floor, Tower 17</w:t>
            </w:r>
            <w:r w:rsidRPr="00321DF5">
              <w:rPr>
                <w:rFonts w:ascii="Arial" w:eastAsia="Arial" w:hAnsi="Arial" w:cs="Arial"/>
                <w:color w:val="333333"/>
                <w:sz w:val="17"/>
                <w:szCs w:val="17"/>
              </w:rPr>
              <w:t>,</w:t>
            </w: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 xml:space="preserve"> River</w:t>
            </w:r>
          </w:p>
        </w:tc>
        <w:tc>
          <w:tcPr>
            <w:tcW w:w="776" w:type="pct"/>
          </w:tcPr>
          <w:p w14:paraId="5FD63DFB" w14:textId="77777777" w:rsidR="00A4715C" w:rsidRDefault="00A4715C" w:rsidP="00A4715C">
            <w:pPr>
              <w:spacing w:before="47"/>
              <w:ind w:left="225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i/>
                <w:color w:val="333333"/>
                <w:sz w:val="14"/>
                <w:szCs w:val="14"/>
              </w:rPr>
              <w:t>*Keep this invoice and</w:t>
            </w:r>
          </w:p>
        </w:tc>
      </w:tr>
      <w:tr w:rsidR="00A4715C" w:rsidRPr="00321DF5" w14:paraId="11C55DF5" w14:textId="77777777" w:rsidTr="009A63C9">
        <w:trPr>
          <w:trHeight w:val="238"/>
        </w:trPr>
        <w:tc>
          <w:tcPr>
            <w:tcW w:w="1367" w:type="pct"/>
          </w:tcPr>
          <w:p w14:paraId="6C060167" w14:textId="77777777" w:rsidR="00A4715C" w:rsidRPr="00321DF5" w:rsidRDefault="00A4715C" w:rsidP="00A4715C">
            <w:pPr>
              <w:rPr>
                <w:rFonts w:ascii="Arial" w:eastAsia="Arial" w:hAnsi="Arial" w:cs="Arial"/>
                <w:b/>
                <w:color w:val="333333"/>
                <w:position w:val="1"/>
                <w:sz w:val="17"/>
                <w:szCs w:val="17"/>
              </w:rPr>
            </w:pPr>
          </w:p>
        </w:tc>
        <w:tc>
          <w:tcPr>
            <w:tcW w:w="1406" w:type="pct"/>
          </w:tcPr>
          <w:p w14:paraId="3D70C38E" w14:textId="77777777" w:rsidR="00A4715C" w:rsidRPr="00321DF5" w:rsidRDefault="00A4715C" w:rsidP="00A4715C">
            <w:pPr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Heights</w:t>
            </w:r>
            <w:r w:rsidRPr="00321DF5">
              <w:rPr>
                <w:rFonts w:ascii="Arial" w:eastAsia="Arial" w:hAnsi="Arial" w:cs="Arial"/>
                <w:color w:val="333333"/>
                <w:sz w:val="17"/>
                <w:szCs w:val="17"/>
              </w:rPr>
              <w:t>.</w:t>
            </w: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 xml:space="preserve"> Raj Nagar Extension,</w:t>
            </w:r>
          </w:p>
        </w:tc>
        <w:tc>
          <w:tcPr>
            <w:tcW w:w="1451" w:type="pct"/>
          </w:tcPr>
          <w:p w14:paraId="2A0AF13C" w14:textId="77777777" w:rsidR="00A4715C" w:rsidRPr="00321DF5" w:rsidRDefault="00A4715C" w:rsidP="00A4715C">
            <w:pPr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Heights</w:t>
            </w:r>
            <w:r w:rsidRPr="00321DF5">
              <w:rPr>
                <w:rFonts w:ascii="Arial" w:eastAsia="Arial" w:hAnsi="Arial" w:cs="Arial"/>
                <w:color w:val="333333"/>
                <w:sz w:val="17"/>
                <w:szCs w:val="17"/>
              </w:rPr>
              <w:t>.</w:t>
            </w: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 xml:space="preserve"> Raj Nagar Extension,</w:t>
            </w:r>
          </w:p>
        </w:tc>
        <w:tc>
          <w:tcPr>
            <w:tcW w:w="776" w:type="pct"/>
          </w:tcPr>
          <w:p w14:paraId="00D54BB0" w14:textId="77777777" w:rsidR="00A4715C" w:rsidRDefault="00A4715C" w:rsidP="00A4715C">
            <w:pPr>
              <w:spacing w:before="51"/>
              <w:ind w:left="307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i/>
                <w:color w:val="333333"/>
                <w:sz w:val="14"/>
                <w:szCs w:val="14"/>
              </w:rPr>
              <w:t>manufacturer box for</w:t>
            </w:r>
          </w:p>
        </w:tc>
      </w:tr>
      <w:tr w:rsidR="00A4715C" w:rsidRPr="00321DF5" w14:paraId="2684A4CD" w14:textId="77777777" w:rsidTr="009A63C9">
        <w:trPr>
          <w:trHeight w:val="238"/>
        </w:trPr>
        <w:tc>
          <w:tcPr>
            <w:tcW w:w="1367" w:type="pct"/>
          </w:tcPr>
          <w:p w14:paraId="5BB22A43" w14:textId="77777777" w:rsidR="00A4715C" w:rsidRPr="00321DF5" w:rsidRDefault="00A4715C" w:rsidP="00A4715C">
            <w:pPr>
              <w:rPr>
                <w:rFonts w:ascii="Arial" w:eastAsia="Arial" w:hAnsi="Arial" w:cs="Arial"/>
                <w:b/>
                <w:color w:val="333333"/>
                <w:position w:val="1"/>
                <w:sz w:val="17"/>
                <w:szCs w:val="17"/>
              </w:rPr>
            </w:pPr>
            <w:r>
              <w:rPr>
                <w:rFonts w:ascii="Arial" w:eastAsia="Arial" w:hAnsi="Arial" w:cs="Arial"/>
                <w:b/>
                <w:color w:val="333333"/>
                <w:position w:val="-7"/>
                <w:sz w:val="18"/>
                <w:szCs w:val="18"/>
              </w:rPr>
              <w:t>VAT/TIN:</w:t>
            </w:r>
            <w:r>
              <w:rPr>
                <w:rFonts w:ascii="Arial" w:eastAsia="Arial" w:hAnsi="Arial" w:cs="Arial"/>
                <w:b/>
                <w:color w:val="333333"/>
                <w:spacing w:val="1"/>
                <w:position w:val="-7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333333"/>
                <w:position w:val="-7"/>
                <w:sz w:val="18"/>
                <w:szCs w:val="18"/>
              </w:rPr>
              <w:t>06641832321</w:t>
            </w:r>
          </w:p>
        </w:tc>
        <w:tc>
          <w:tcPr>
            <w:tcW w:w="1406" w:type="pct"/>
          </w:tcPr>
          <w:p w14:paraId="5D0C42C3" w14:textId="77777777" w:rsidR="00A4715C" w:rsidRPr="00A4715C" w:rsidRDefault="00A4715C" w:rsidP="00A4715C">
            <w:pPr>
              <w:spacing w:before="5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 xml:space="preserve">Ghaziabad </w:t>
            </w:r>
            <w:r w:rsidRPr="00321DF5">
              <w:rPr>
                <w:rFonts w:ascii="Arial" w:eastAsia="Arial" w:hAnsi="Arial" w:cs="Arial"/>
                <w:color w:val="333333"/>
                <w:sz w:val="17"/>
                <w:szCs w:val="17"/>
              </w:rPr>
              <w:t>Uttar Pradesh</w:t>
            </w:r>
          </w:p>
        </w:tc>
        <w:tc>
          <w:tcPr>
            <w:tcW w:w="1451" w:type="pct"/>
          </w:tcPr>
          <w:p w14:paraId="3A6A2315" w14:textId="77777777" w:rsidR="00A4715C" w:rsidRPr="00A4715C" w:rsidRDefault="00A4715C" w:rsidP="00A4715C">
            <w:pPr>
              <w:spacing w:before="5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 xml:space="preserve">Ghaziabad </w:t>
            </w:r>
            <w:r w:rsidRPr="00321DF5">
              <w:rPr>
                <w:rFonts w:ascii="Arial" w:eastAsia="Arial" w:hAnsi="Arial" w:cs="Arial"/>
                <w:color w:val="333333"/>
                <w:sz w:val="17"/>
                <w:szCs w:val="17"/>
              </w:rPr>
              <w:t>Uttar Pradesh</w:t>
            </w:r>
          </w:p>
        </w:tc>
        <w:tc>
          <w:tcPr>
            <w:tcW w:w="776" w:type="pct"/>
          </w:tcPr>
          <w:p w14:paraId="14D0BA38" w14:textId="77777777" w:rsidR="00A4715C" w:rsidRDefault="00A4715C" w:rsidP="00A4715C">
            <w:pPr>
              <w:spacing w:before="47"/>
              <w:ind w:left="416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i/>
                <w:color w:val="333333"/>
                <w:sz w:val="14"/>
                <w:szCs w:val="14"/>
              </w:rPr>
              <w:t>warranty purposes.</w:t>
            </w:r>
          </w:p>
        </w:tc>
      </w:tr>
      <w:tr w:rsidR="00A4715C" w:rsidRPr="00321DF5" w14:paraId="02B45D4D" w14:textId="77777777" w:rsidTr="009A63C9">
        <w:trPr>
          <w:trHeight w:val="238"/>
        </w:trPr>
        <w:tc>
          <w:tcPr>
            <w:tcW w:w="1367" w:type="pct"/>
          </w:tcPr>
          <w:p w14:paraId="49B317A0" w14:textId="77777777" w:rsidR="00A4715C" w:rsidRDefault="00A4715C" w:rsidP="00A4715C">
            <w:pPr>
              <w:rPr>
                <w:rFonts w:ascii="Arial" w:eastAsia="Arial" w:hAnsi="Arial" w:cs="Arial"/>
                <w:b/>
                <w:color w:val="333333"/>
                <w:sz w:val="18"/>
                <w:szCs w:val="18"/>
              </w:rPr>
            </w:pPr>
          </w:p>
          <w:p w14:paraId="769E3614" w14:textId="77777777" w:rsidR="00A4715C" w:rsidRPr="00321DF5" w:rsidRDefault="00A4715C" w:rsidP="00A4715C">
            <w:pPr>
              <w:rPr>
                <w:rFonts w:ascii="Arial" w:eastAsia="Arial" w:hAnsi="Arial" w:cs="Arial"/>
                <w:b/>
                <w:color w:val="333333"/>
                <w:position w:val="1"/>
                <w:sz w:val="17"/>
                <w:szCs w:val="17"/>
              </w:rPr>
            </w:pPr>
            <w:r>
              <w:rPr>
                <w:rFonts w:ascii="Arial" w:eastAsia="Arial" w:hAnsi="Arial" w:cs="Arial"/>
                <w:b/>
                <w:color w:val="333333"/>
                <w:sz w:val="18"/>
                <w:szCs w:val="18"/>
              </w:rPr>
              <w:t>Service tax #:</w:t>
            </w:r>
            <w:r>
              <w:rPr>
                <w:rFonts w:ascii="Arial" w:eastAsia="Arial" w:hAnsi="Arial" w:cs="Arial"/>
                <w:b/>
                <w:color w:val="333333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333333"/>
                <w:sz w:val="18"/>
                <w:szCs w:val="18"/>
              </w:rPr>
              <w:t>AAACW8725FSD001</w:t>
            </w:r>
          </w:p>
        </w:tc>
        <w:tc>
          <w:tcPr>
            <w:tcW w:w="1406" w:type="pct"/>
          </w:tcPr>
          <w:p w14:paraId="2E8D9F1E" w14:textId="77777777" w:rsidR="00A4715C" w:rsidRPr="00321DF5" w:rsidRDefault="00A4715C" w:rsidP="00A4715C">
            <w:pPr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 w:rsidRPr="00321DF5">
              <w:rPr>
                <w:rFonts w:ascii="Arial" w:eastAsia="Arial" w:hAnsi="Arial" w:cs="Arial"/>
                <w:color w:val="333333"/>
                <w:sz w:val="17"/>
                <w:szCs w:val="17"/>
              </w:rPr>
              <w:t xml:space="preserve">Phone: </w:t>
            </w: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9917777987</w:t>
            </w:r>
          </w:p>
        </w:tc>
        <w:tc>
          <w:tcPr>
            <w:tcW w:w="1451" w:type="pct"/>
          </w:tcPr>
          <w:p w14:paraId="0A1E1380" w14:textId="77777777" w:rsidR="00A4715C" w:rsidRPr="00321DF5" w:rsidRDefault="00A4715C" w:rsidP="00A4715C">
            <w:pPr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 w:rsidRPr="00321DF5">
              <w:rPr>
                <w:rFonts w:ascii="Arial" w:eastAsia="Arial" w:hAnsi="Arial" w:cs="Arial"/>
                <w:color w:val="333333"/>
                <w:sz w:val="17"/>
                <w:szCs w:val="17"/>
              </w:rPr>
              <w:t xml:space="preserve">Phone: </w:t>
            </w: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9917777987</w:t>
            </w:r>
          </w:p>
        </w:tc>
        <w:tc>
          <w:tcPr>
            <w:tcW w:w="776" w:type="pct"/>
          </w:tcPr>
          <w:p w14:paraId="3EDEC18F" w14:textId="77777777" w:rsidR="00A4715C" w:rsidRPr="00321DF5" w:rsidRDefault="00A4715C" w:rsidP="00A4715C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</w:tbl>
    <w:p w14:paraId="5C6BF7FC" w14:textId="77777777" w:rsidR="00686026" w:rsidRDefault="00686026">
      <w:pPr>
        <w:spacing w:before="95" w:line="140" w:lineRule="exact"/>
        <w:ind w:left="113"/>
        <w:rPr>
          <w:sz w:val="14"/>
          <w:szCs w:val="14"/>
        </w:rPr>
      </w:pPr>
    </w:p>
    <w:p w14:paraId="3515746A" w14:textId="77777777" w:rsidR="00321B0A" w:rsidRDefault="00321B0A">
      <w:pPr>
        <w:spacing w:before="9" w:line="100" w:lineRule="exact"/>
        <w:rPr>
          <w:sz w:val="11"/>
          <w:szCs w:val="11"/>
        </w:rPr>
      </w:pPr>
    </w:p>
    <w:p w14:paraId="131FC646" w14:textId="77777777" w:rsidR="00321B0A" w:rsidRDefault="0009519F">
      <w:pPr>
        <w:spacing w:before="56" w:line="200" w:lineRule="exact"/>
        <w:ind w:left="17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color w:val="333333"/>
          <w:position w:val="-1"/>
          <w:sz w:val="18"/>
          <w:szCs w:val="18"/>
        </w:rPr>
        <w:t xml:space="preserve">Product                         </w:t>
      </w:r>
      <w:r>
        <w:rPr>
          <w:rFonts w:ascii="Arial" w:eastAsia="Arial" w:hAnsi="Arial" w:cs="Arial"/>
          <w:b/>
          <w:color w:val="333333"/>
          <w:spacing w:val="-23"/>
          <w:position w:val="-1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color w:val="333333"/>
          <w:position w:val="-1"/>
          <w:sz w:val="18"/>
          <w:szCs w:val="18"/>
        </w:rPr>
        <w:t xml:space="preserve">Title                                                                                                         </w:t>
      </w:r>
      <w:r w:rsidR="008635D3">
        <w:rPr>
          <w:rFonts w:ascii="Arial" w:eastAsia="Arial" w:hAnsi="Arial" w:cs="Arial"/>
          <w:b/>
          <w:color w:val="333333"/>
          <w:position w:val="-1"/>
          <w:sz w:val="18"/>
          <w:szCs w:val="18"/>
        </w:rPr>
        <w:t xml:space="preserve">    </w:t>
      </w:r>
      <w:r>
        <w:rPr>
          <w:rFonts w:ascii="Arial" w:eastAsia="Arial" w:hAnsi="Arial" w:cs="Arial"/>
          <w:b/>
          <w:color w:val="333333"/>
          <w:position w:val="-1"/>
          <w:sz w:val="18"/>
          <w:szCs w:val="18"/>
        </w:rPr>
        <w:t xml:space="preserve">Qty      </w:t>
      </w:r>
      <w:r>
        <w:rPr>
          <w:rFonts w:ascii="Arial" w:eastAsia="Arial" w:hAnsi="Arial" w:cs="Arial"/>
          <w:b/>
          <w:color w:val="333333"/>
          <w:spacing w:val="16"/>
          <w:position w:val="-1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color w:val="333333"/>
          <w:position w:val="-1"/>
          <w:sz w:val="18"/>
          <w:szCs w:val="18"/>
        </w:rPr>
        <w:t xml:space="preserve">Price </w:t>
      </w:r>
      <w:r w:rsidR="002C1CDD">
        <w:pict w14:anchorId="43DC4F9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.4pt;height:8.15pt">
            <v:imagedata r:id="rId5" o:title=""/>
          </v:shape>
        </w:pict>
      </w:r>
      <w:r>
        <w:rPr>
          <w:b/>
          <w:color w:val="333333"/>
          <w:position w:val="-1"/>
          <w:sz w:val="18"/>
          <w:szCs w:val="18"/>
        </w:rPr>
        <w:t xml:space="preserve">          </w:t>
      </w:r>
      <w:r w:rsidR="008635D3">
        <w:rPr>
          <w:rFonts w:ascii="Arial" w:eastAsia="Arial" w:hAnsi="Arial" w:cs="Arial"/>
          <w:b/>
          <w:color w:val="333333"/>
          <w:position w:val="-1"/>
          <w:sz w:val="18"/>
          <w:szCs w:val="18"/>
        </w:rPr>
        <w:t>Tax (</w:t>
      </w:r>
      <w:r>
        <w:rPr>
          <w:rFonts w:ascii="Arial" w:eastAsia="Arial" w:hAnsi="Arial" w:cs="Arial"/>
          <w:b/>
          <w:color w:val="333333"/>
          <w:position w:val="-1"/>
          <w:sz w:val="18"/>
          <w:szCs w:val="18"/>
        </w:rPr>
        <w:t xml:space="preserve">%)       </w:t>
      </w:r>
      <w:r>
        <w:rPr>
          <w:rFonts w:ascii="Arial" w:eastAsia="Arial" w:hAnsi="Arial" w:cs="Arial"/>
          <w:b/>
          <w:color w:val="333333"/>
          <w:spacing w:val="-25"/>
          <w:position w:val="-1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color w:val="333333"/>
          <w:position w:val="-1"/>
          <w:sz w:val="18"/>
          <w:szCs w:val="18"/>
        </w:rPr>
        <w:t>Total</w:t>
      </w:r>
      <w:r>
        <w:rPr>
          <w:rFonts w:ascii="Arial" w:eastAsia="Arial" w:hAnsi="Arial" w:cs="Arial"/>
          <w:b/>
          <w:color w:val="333333"/>
          <w:spacing w:val="1"/>
          <w:position w:val="-1"/>
          <w:sz w:val="18"/>
          <w:szCs w:val="18"/>
        </w:rPr>
        <w:t xml:space="preserve"> </w:t>
      </w:r>
      <w:r w:rsidR="002C1CDD">
        <w:pict w14:anchorId="75E76432">
          <v:shape id="_x0000_i1026" type="#_x0000_t75" style="width:11.4pt;height:8.15pt">
            <v:imagedata r:id="rId5" o:title=""/>
          </v:shape>
        </w:pict>
      </w:r>
    </w:p>
    <w:p w14:paraId="45063502" w14:textId="77777777" w:rsidR="00321B0A" w:rsidRDefault="002C1CDD">
      <w:pPr>
        <w:spacing w:before="9" w:line="240" w:lineRule="exact"/>
        <w:rPr>
          <w:sz w:val="24"/>
          <w:szCs w:val="24"/>
        </w:rPr>
      </w:pPr>
      <w:r>
        <w:pict w14:anchorId="48FBBF69">
          <v:shape id="_x0000_s1032" type="#_x0000_t202" style="position:absolute;margin-left:538.6pt;margin-top:247.5pt;width:55.7pt;height:13pt;z-index:-251681792;mso-position-horizontal-relative:page;mso-position-vertical-relative:page" filled="f" stroked="f">
            <v:textbox style="mso-next-textbox:#_x0000_s1032" inset="0,0,0,0">
              <w:txbxContent>
                <w:p w14:paraId="4C470E52" w14:textId="7C8857EA" w:rsidR="00321B0A" w:rsidRDefault="00676E2F">
                  <w:pPr>
                    <w:spacing w:line="180" w:lineRule="exact"/>
                    <w:ind w:left="58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color w:val="333333"/>
                      <w:sz w:val="18"/>
                      <w:szCs w:val="18"/>
                    </w:rPr>
                    <w:t>1</w:t>
                  </w:r>
                  <w:r w:rsidR="00187A43">
                    <w:rPr>
                      <w:rFonts w:ascii="Arial" w:eastAsia="Arial" w:hAnsi="Arial" w:cs="Arial"/>
                      <w:color w:val="333333"/>
                      <w:sz w:val="18"/>
                      <w:szCs w:val="18"/>
                    </w:rPr>
                    <w:t>,</w:t>
                  </w:r>
                  <w:r w:rsidR="00256EBC">
                    <w:rPr>
                      <w:rFonts w:ascii="Arial" w:eastAsia="Arial" w:hAnsi="Arial" w:cs="Arial"/>
                      <w:color w:val="333333"/>
                      <w:sz w:val="18"/>
                      <w:szCs w:val="18"/>
                    </w:rPr>
                    <w:t>1</w:t>
                  </w:r>
                  <w:r w:rsidR="00A24603">
                    <w:rPr>
                      <w:rFonts w:ascii="Arial" w:eastAsia="Arial" w:hAnsi="Arial" w:cs="Arial"/>
                      <w:color w:val="333333"/>
                      <w:sz w:val="18"/>
                      <w:szCs w:val="18"/>
                    </w:rPr>
                    <w:t>03</w:t>
                  </w:r>
                  <w:r w:rsidR="0009519F">
                    <w:rPr>
                      <w:rFonts w:ascii="Arial" w:eastAsia="Arial" w:hAnsi="Arial" w:cs="Arial"/>
                      <w:color w:val="333333"/>
                      <w:sz w:val="18"/>
                      <w:szCs w:val="18"/>
                    </w:rPr>
                    <w:t>.00</w:t>
                  </w:r>
                </w:p>
              </w:txbxContent>
            </v:textbox>
            <w10:wrap anchorx="page" anchory="page"/>
          </v:shape>
        </w:pict>
      </w:r>
      <w:r>
        <w:pict w14:anchorId="7CEAF2B0">
          <v:shape id="_x0000_s1071" type="#_x0000_t202" style="position:absolute;margin-left:431.4pt;margin-top:9.75pt;width:43.15pt;height:11.95pt;z-index:-251682816;mso-position-horizontal-relative:page;mso-position-vertical-relative:text" filled="f" stroked="f">
            <v:textbox style="mso-next-textbox:#_x0000_s1071" inset="0,0,0,0">
              <w:txbxContent>
                <w:p w14:paraId="7B369489" w14:textId="07A9DC5E" w:rsidR="00321B0A" w:rsidRDefault="00676E2F">
                  <w:pPr>
                    <w:spacing w:line="180" w:lineRule="exact"/>
                    <w:ind w:right="-42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color w:val="333333"/>
                      <w:sz w:val="18"/>
                      <w:szCs w:val="18"/>
                    </w:rPr>
                    <w:t>1</w:t>
                  </w:r>
                  <w:r w:rsidR="008635D3">
                    <w:rPr>
                      <w:rFonts w:ascii="Arial" w:eastAsia="Arial" w:hAnsi="Arial" w:cs="Arial"/>
                      <w:color w:val="333333"/>
                      <w:sz w:val="18"/>
                      <w:szCs w:val="18"/>
                    </w:rPr>
                    <w:t>,</w:t>
                  </w:r>
                  <w:r w:rsidR="00256EBC">
                    <w:rPr>
                      <w:rFonts w:ascii="Arial" w:eastAsia="Arial" w:hAnsi="Arial" w:cs="Arial"/>
                      <w:color w:val="333333"/>
                      <w:sz w:val="18"/>
                      <w:szCs w:val="18"/>
                    </w:rPr>
                    <w:t>1</w:t>
                  </w:r>
                  <w:r w:rsidR="00A24603">
                    <w:rPr>
                      <w:rFonts w:ascii="Arial" w:eastAsia="Arial" w:hAnsi="Arial" w:cs="Arial"/>
                      <w:color w:val="333333"/>
                      <w:sz w:val="18"/>
                      <w:szCs w:val="18"/>
                    </w:rPr>
                    <w:t>03</w:t>
                  </w:r>
                  <w:r w:rsidR="0009519F">
                    <w:rPr>
                      <w:rFonts w:ascii="Arial" w:eastAsia="Arial" w:hAnsi="Arial" w:cs="Arial"/>
                      <w:color w:val="333333"/>
                      <w:sz w:val="18"/>
                      <w:szCs w:val="18"/>
                    </w:rPr>
                    <w:t>.00</w:t>
                  </w:r>
                </w:p>
              </w:txbxContent>
            </v:textbox>
            <w10:wrap anchorx="page"/>
          </v:shape>
        </w:pict>
      </w:r>
      <w:r>
        <w:pict w14:anchorId="5C6D3815">
          <v:shape id="_x0000_s1098" type="#_x0000_t202" style="position:absolute;margin-left:102.25pt;margin-top:13.05pt;width:206.6pt;height:32.5pt;z-index:-251684864;mso-position-horizontal-relative:page;mso-position-vertical-relative:text" filled="f" stroked="f">
            <v:textbox style="mso-next-textbox:#_x0000_s1098" inset="0,0,0,0">
              <w:txbxContent>
                <w:p w14:paraId="62C54104" w14:textId="7A63CA5C" w:rsidR="00A24603" w:rsidRPr="00A24603" w:rsidRDefault="00A24603" w:rsidP="00A24603">
                  <w:pPr>
                    <w:rPr>
                      <w:rFonts w:ascii="Arial" w:eastAsia="Arial" w:hAnsi="Arial" w:cs="Arial"/>
                      <w:color w:val="333333"/>
                      <w:sz w:val="18"/>
                      <w:szCs w:val="18"/>
                    </w:rPr>
                  </w:pPr>
                  <w:r w:rsidRPr="00A24603">
                    <w:rPr>
                      <w:rFonts w:ascii="Arial" w:eastAsia="Arial" w:hAnsi="Arial" w:cs="Arial"/>
                      <w:color w:val="333333"/>
                      <w:sz w:val="18"/>
                      <w:szCs w:val="18"/>
                    </w:rPr>
                    <w:t xml:space="preserve">Implementing Azure DevOps </w:t>
                  </w:r>
                  <w:r w:rsidR="00576C6A" w:rsidRPr="00A24603">
                    <w:rPr>
                      <w:rFonts w:ascii="Arial" w:eastAsia="Arial" w:hAnsi="Arial" w:cs="Arial"/>
                      <w:color w:val="333333"/>
                      <w:sz w:val="18"/>
                      <w:szCs w:val="18"/>
                    </w:rPr>
                    <w:t>Solutions (</w:t>
                  </w:r>
                  <w:r w:rsidRPr="00A24603">
                    <w:rPr>
                      <w:rFonts w:ascii="Arial" w:eastAsia="Arial" w:hAnsi="Arial" w:cs="Arial"/>
                      <w:color w:val="333333"/>
                      <w:sz w:val="18"/>
                      <w:szCs w:val="18"/>
                    </w:rPr>
                    <w:t>English, Paperback, Been Henry)</w:t>
                  </w:r>
                </w:p>
                <w:p w14:paraId="445C2738" w14:textId="77777777" w:rsidR="00321B0A" w:rsidRPr="00EC1AF7" w:rsidRDefault="00321B0A" w:rsidP="00353937">
                  <w:pPr>
                    <w:spacing w:before="18"/>
                    <w:ind w:right="-40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</w:p>
              </w:txbxContent>
            </v:textbox>
            <w10:wrap anchorx="page"/>
          </v:shape>
        </w:pict>
      </w:r>
      <w:r>
        <w:pict w14:anchorId="650D5811">
          <v:group id="_x0000_s1101" style="position:absolute;margin-left:5.25pt;margin-top:1.2pt;width:572.35pt;height:3.55pt;z-index:-251653120;mso-position-horizontal-relative:page" coordorigin="105,335" coordsize="11356,17">
            <v:shape id="_x0000_s1110" style="position:absolute;left:113;top:343;width:1954;height:0" coordorigin="113,343" coordsize="1954,0" path="m113,343r1954,e" filled="f" strokecolor="#545454" strokeweight=".85pt">
              <v:path arrowok="t"/>
            </v:shape>
            <v:shape id="_x0000_s1109" style="position:absolute;left:2067;top:343;width:3725;height:0" coordorigin="2067,343" coordsize="3725,0" path="m2067,343r3725,e" filled="f" strokecolor="#545454" strokeweight=".85pt">
              <v:path arrowok="t"/>
            </v:shape>
            <v:shape id="_x0000_s1108" style="position:absolute;left:5792;top:343;width:813;height:0" coordorigin="5792,343" coordsize="813,0" path="m5792,343r813,e" filled="f" strokecolor="#545454" strokeweight=".85pt">
              <v:path arrowok="t"/>
            </v:shape>
            <v:shape id="_x0000_s1107" style="position:absolute;left:6605;top:343;width:1018;height:0" coordorigin="6605,343" coordsize="1018,0" path="m6605,343r1018,e" filled="f" strokecolor="#545454" strokeweight=".85pt">
              <v:path arrowok="t"/>
            </v:shape>
            <v:shape id="_x0000_s1106" style="position:absolute;left:7623;top:343;width:579;height:0" coordorigin="7623,343" coordsize="579,0" path="m7623,343r579,e" filled="f" strokecolor="#545454" strokeweight=".85pt">
              <v:path arrowok="t"/>
            </v:shape>
            <v:shape id="_x0000_s1105" style="position:absolute;left:8202;top:343;width:1095;height:0" coordorigin="8202,343" coordsize="1095,0" path="m8202,343r1095,e" filled="f" strokecolor="#545454" strokeweight=".85pt">
              <v:path arrowok="t"/>
            </v:shape>
            <v:shape id="_x0000_s1104" style="position:absolute;left:9297;top:343;width:1059;height:0" coordorigin="9297,343" coordsize="1059,0" path="m9297,343r1059,e" filled="f" strokecolor="#545454" strokeweight=".85pt">
              <v:path arrowok="t"/>
            </v:shape>
            <v:shape id="_x0000_s1103" style="position:absolute;left:10356;top:343;width:1095;height:0" coordorigin="10356,343" coordsize="1095,0" path="m10356,343r1095,e" filled="f" strokecolor="#545454" strokeweight=".85pt">
              <v:path arrowok="t"/>
            </v:shape>
            <v:shape id="_x0000_s1102" style="position:absolute;left:113;top:343;width:11339;height:0" coordorigin="113,343" coordsize="11339,0" path="m113,343r11339,e" filled="f" strokecolor="#545454" strokeweight=".85pt">
              <v:path arrowok="t"/>
            </v:shape>
            <w10:wrap anchorx="page"/>
          </v:group>
        </w:pict>
      </w:r>
      <w:r w:rsidR="008635D3">
        <w:rPr>
          <w:noProof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4BF8673B" wp14:editId="139D2139">
                <wp:simplePos x="0" y="0"/>
                <wp:positionH relativeFrom="page">
                  <wp:posOffset>5076825</wp:posOffset>
                </wp:positionH>
                <wp:positionV relativeFrom="paragraph">
                  <wp:posOffset>208754</wp:posOffset>
                </wp:positionV>
                <wp:extent cx="382137" cy="163773"/>
                <wp:effectExtent l="0" t="0" r="18415" b="8255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2137" cy="16377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44494D" w14:textId="77777777" w:rsidR="008635D3" w:rsidRDefault="008635D3" w:rsidP="008635D3">
                            <w:pPr>
                              <w:spacing w:line="180" w:lineRule="exact"/>
                              <w:ind w:right="-42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333333"/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4BF8673B" id="Text Box 1" o:spid="_x0000_s1026" type="#_x0000_t202" style="position:absolute;margin-left:399.75pt;margin-top:16.45pt;width:30.1pt;height:12.9pt;z-index:-251637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" filled="f" stroked="f">
                <v:textbox inset="0,0,0,0">
                  <w:txbxContent>
                    <w:p w14:paraId="6944494D" w14:textId="77777777" w:rsidR="008635D3" w:rsidRDefault="008635D3" w:rsidP="008635D3">
                      <w:pPr>
                        <w:spacing w:line="180" w:lineRule="exact"/>
                        <w:ind w:right="-42"/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color w:val="333333"/>
                          <w:sz w:val="18"/>
                          <w:szCs w:val="18"/>
                        </w:rPr>
                        <w:t>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1A2C75CE" w14:textId="77777777" w:rsidR="008635D3" w:rsidRDefault="008635D3">
      <w:pPr>
        <w:spacing w:before="9" w:line="240" w:lineRule="exact"/>
        <w:rPr>
          <w:sz w:val="24"/>
          <w:szCs w:val="24"/>
        </w:rPr>
        <w:sectPr w:rsidR="008635D3">
          <w:type w:val="continuous"/>
          <w:pgSz w:w="11900" w:h="16840"/>
          <w:pgMar w:top="260" w:right="340" w:bottom="280" w:left="0" w:header="720" w:footer="720" w:gutter="0"/>
          <w:cols w:space="720"/>
        </w:sectPr>
      </w:pPr>
    </w:p>
    <w:p w14:paraId="36B01EC7" w14:textId="77777777" w:rsidR="00321B0A" w:rsidRDefault="0009519F">
      <w:pPr>
        <w:spacing w:before="40"/>
        <w:ind w:left="170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color w:val="333333"/>
          <w:sz w:val="16"/>
          <w:szCs w:val="16"/>
        </w:rPr>
        <w:t>Books</w:t>
      </w:r>
    </w:p>
    <w:p w14:paraId="1D9981F3" w14:textId="77777777" w:rsidR="00321B0A" w:rsidRPr="008635D3" w:rsidRDefault="002C1CDD">
      <w:pPr>
        <w:spacing w:before="60"/>
        <w:ind w:left="170" w:right="-46"/>
        <w:rPr>
          <w:rFonts w:ascii="Arial" w:eastAsia="Arial" w:hAnsi="Arial" w:cs="Arial"/>
          <w:b/>
          <w:color w:val="333333"/>
          <w:position w:val="1"/>
          <w:sz w:val="16"/>
          <w:szCs w:val="16"/>
        </w:rPr>
      </w:pPr>
      <w:r>
        <w:pict w14:anchorId="0E103292">
          <v:shape id="_x0000_s1095" type="#_x0000_t202" style="position:absolute;left:0;text-align:left;margin-left:28.1pt;margin-top:3.8pt;width:58.6pt;height:8pt;z-index:-251683840;mso-position-horizontal-relative:page" filled="f" stroked="f">
            <v:textbox style="mso-next-textbox:#_x0000_s1095" inset="0,0,0,0">
              <w:txbxContent>
                <w:p w14:paraId="1D2D37D8" w14:textId="77777777" w:rsidR="00321B0A" w:rsidRDefault="00353937">
                  <w:pPr>
                    <w:spacing w:line="160" w:lineRule="exact"/>
                    <w:ind w:left="17" w:right="-44"/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  <w:r w:rsidRPr="00353937">
                    <w:rPr>
                      <w:rFonts w:ascii="Arial" w:eastAsia="Arial" w:hAnsi="Arial" w:cs="Arial"/>
                      <w:color w:val="333333"/>
                      <w:sz w:val="16"/>
                      <w:szCs w:val="16"/>
                    </w:rPr>
                    <w:t>97818010</w:t>
                  </w:r>
                  <w:r w:rsidR="006A7D5B">
                    <w:rPr>
                      <w:rFonts w:ascii="Arial" w:eastAsia="Arial" w:hAnsi="Arial" w:cs="Arial"/>
                      <w:color w:val="333333"/>
                      <w:sz w:val="16"/>
                      <w:szCs w:val="16"/>
                    </w:rPr>
                    <w:t>4563</w:t>
                  </w:r>
                  <w:r w:rsidRPr="00353937">
                    <w:rPr>
                      <w:rFonts w:ascii="Arial" w:eastAsia="Arial" w:hAnsi="Arial" w:cs="Arial"/>
                      <w:color w:val="333333"/>
                      <w:sz w:val="16"/>
                      <w:szCs w:val="16"/>
                    </w:rPr>
                    <w:t>72</w:t>
                  </w:r>
                </w:p>
              </w:txbxContent>
            </v:textbox>
            <w10:wrap anchorx="page"/>
          </v:shape>
        </w:pict>
      </w:r>
      <w:r w:rsidR="0009519F">
        <w:rPr>
          <w:rFonts w:ascii="Arial" w:eastAsia="Arial" w:hAnsi="Arial" w:cs="Arial"/>
          <w:color w:val="333333"/>
          <w:position w:val="1"/>
          <w:sz w:val="16"/>
          <w:szCs w:val="16"/>
        </w:rPr>
        <w:t>FSN:</w:t>
      </w:r>
      <w:r w:rsidR="0009519F">
        <w:rPr>
          <w:rFonts w:ascii="Arial" w:eastAsia="Arial" w:hAnsi="Arial" w:cs="Arial"/>
          <w:color w:val="333333"/>
          <w:spacing w:val="26"/>
          <w:position w:val="1"/>
          <w:sz w:val="16"/>
          <w:szCs w:val="16"/>
        </w:rPr>
        <w:t xml:space="preserve"> </w:t>
      </w:r>
    </w:p>
    <w:p w14:paraId="251B0FF6" w14:textId="77777777" w:rsidR="00321B0A" w:rsidRDefault="00321B0A">
      <w:pPr>
        <w:spacing w:before="30" w:line="200" w:lineRule="exact"/>
        <w:ind w:left="170"/>
        <w:rPr>
          <w:rFonts w:ascii="Arial" w:eastAsia="Arial" w:hAnsi="Arial" w:cs="Arial"/>
          <w:sz w:val="18"/>
          <w:szCs w:val="18"/>
        </w:rPr>
      </w:pPr>
    </w:p>
    <w:p w14:paraId="1A400B30" w14:textId="77777777" w:rsidR="00321B0A" w:rsidRDefault="002C1CDD" w:rsidP="008635D3">
      <w:pPr>
        <w:spacing w:before="98"/>
        <w:ind w:right="-46"/>
        <w:rPr>
          <w:rFonts w:ascii="Arial" w:eastAsia="Arial" w:hAnsi="Arial" w:cs="Arial"/>
          <w:sz w:val="17"/>
          <w:szCs w:val="17"/>
        </w:rPr>
        <w:sectPr w:rsidR="00321B0A">
          <w:type w:val="continuous"/>
          <w:pgSz w:w="11900" w:h="16840"/>
          <w:pgMar w:top="260" w:right="340" w:bottom="280" w:left="0" w:header="720" w:footer="720" w:gutter="0"/>
          <w:cols w:num="3" w:space="720" w:equalWidth="0">
            <w:col w:w="1854" w:space="277"/>
            <w:col w:w="2977" w:space="2725"/>
            <w:col w:w="3727"/>
          </w:cols>
        </w:sectPr>
      </w:pPr>
      <w:r>
        <w:pict w14:anchorId="1E70BA9F">
          <v:group id="_x0000_s1079" style="position:absolute;margin-left:3.95pt;margin-top:3.8pt;width:573.2pt;height:4.15pt;z-index:-251652096;mso-position-horizontal-relative:page" coordorigin="2059,561" coordsize="9401,17">
            <v:shape id="_x0000_s1093" style="position:absolute;left:2067;top:570;width:3725;height:0" coordorigin="2067,570" coordsize="3725,0" path="m2067,570r3725,e" filled="f" strokecolor="#545454" strokeweight=".85pt">
              <v:path arrowok="t"/>
            </v:shape>
            <v:shape id="_x0000_s1092" style="position:absolute;left:5792;top:570;width:813;height:0" coordorigin="5792,570" coordsize="813,0" path="m5792,570r813,e" filled="f" strokecolor="#545454" strokeweight=".85pt">
              <v:path arrowok="t"/>
            </v:shape>
            <v:shape id="_x0000_s1091" style="position:absolute;left:6605;top:570;width:1018;height:0" coordorigin="6605,570" coordsize="1018,0" path="m6605,570r1018,e" filled="f" strokecolor="#545454" strokeweight=".85pt">
              <v:path arrowok="t"/>
            </v:shape>
            <v:shape id="_x0000_s1090" style="position:absolute;left:7623;top:570;width:579;height:0" coordorigin="7623,570" coordsize="579,0" path="m7623,570r579,e" filled="f" strokecolor="#545454" strokeweight=".85pt">
              <v:path arrowok="t"/>
            </v:shape>
            <v:shape id="_x0000_s1089" style="position:absolute;left:8202;top:570;width:1095;height:0" coordorigin="8202,570" coordsize="1095,0" path="m8202,570r1095,e" filled="f" strokecolor="#545454" strokeweight=".85pt">
              <v:path arrowok="t"/>
            </v:shape>
            <v:shape id="_x0000_s1088" style="position:absolute;left:9297;top:570;width:1059;height:0" coordorigin="9297,570" coordsize="1059,0" path="m9297,570r1059,e" filled="f" strokecolor="#545454" strokeweight=".85pt">
              <v:path arrowok="t"/>
            </v:shape>
            <v:shape id="_x0000_s1087" style="position:absolute;left:10356;top:570;width:1095;height:0" coordorigin="10356,570" coordsize="1095,0" path="m10356,570r1095,e" filled="f" strokecolor="#545454" strokeweight=".85pt">
              <v:path arrowok="t"/>
            </v:shape>
            <v:shape id="_x0000_s1086" style="position:absolute;left:2067;top:570;width:3725;height:0" coordorigin="2067,570" coordsize="3725,0" path="m2067,570r3725,e" filled="f" strokecolor="#545454" strokeweight=".85pt">
              <v:path arrowok="t"/>
            </v:shape>
            <v:shape id="_x0000_s1085" style="position:absolute;left:5792;top:570;width:813;height:0" coordorigin="5792,570" coordsize="813,0" path="m5792,570r813,e" filled="f" strokecolor="#545454" strokeweight=".85pt">
              <v:path arrowok="t"/>
            </v:shape>
            <v:shape id="_x0000_s1084" style="position:absolute;left:6605;top:570;width:1018;height:0" coordorigin="6605,570" coordsize="1018,0" path="m6605,570r1018,e" filled="f" strokecolor="#545454" strokeweight=".85pt">
              <v:path arrowok="t"/>
            </v:shape>
            <v:shape id="_x0000_s1083" style="position:absolute;left:7623;top:570;width:579;height:0" coordorigin="7623,570" coordsize="579,0" path="m7623,570r579,e" filled="f" strokecolor="#545454" strokeweight=".85pt">
              <v:path arrowok="t"/>
            </v:shape>
            <v:shape id="_x0000_s1082" style="position:absolute;left:8202;top:570;width:1095;height:0" coordorigin="8202,570" coordsize="1095,0" path="m8202,570r1095,e" filled="f" strokecolor="#545454" strokeweight=".85pt">
              <v:path arrowok="t"/>
            </v:shape>
            <v:shape id="_x0000_s1081" style="position:absolute;left:9297;top:570;width:1059;height:0" coordorigin="9297,570" coordsize="1059,0" path="m9297,570r1059,e" filled="f" strokecolor="#545454" strokeweight=".85pt">
              <v:path arrowok="t"/>
            </v:shape>
            <v:shape id="_x0000_s1080" style="position:absolute;left:10356;top:570;width:1095;height:0" coordorigin="10356,570" coordsize="1095,0" path="m10356,570r1095,e" filled="f" strokecolor="#545454" strokeweight=".85pt">
              <v:path arrowok="t"/>
            </v:shape>
            <w10:wrap anchorx="page"/>
          </v:group>
        </w:pict>
      </w:r>
      <w:r w:rsidR="0009519F">
        <w:br w:type="column"/>
      </w:r>
      <w:r w:rsidR="0009519F">
        <w:br w:type="column"/>
      </w:r>
      <w:r w:rsidR="008635D3">
        <w:t xml:space="preserve">    </w:t>
      </w:r>
    </w:p>
    <w:p w14:paraId="25F9FA78" w14:textId="77777777" w:rsidR="00321B0A" w:rsidRDefault="002C1CDD">
      <w:pPr>
        <w:spacing w:before="6" w:line="200" w:lineRule="exact"/>
        <w:sectPr w:rsidR="00321B0A">
          <w:type w:val="continuous"/>
          <w:pgSz w:w="11900" w:h="16840"/>
          <w:pgMar w:top="260" w:right="340" w:bottom="280" w:left="0" w:header="720" w:footer="720" w:gutter="0"/>
          <w:cols w:space="720"/>
        </w:sectPr>
      </w:pPr>
      <w:r>
        <w:pict w14:anchorId="65B42659">
          <v:shape id="_x0000_s1067" type="#_x0000_t202" style="position:absolute;margin-left:393.45pt;margin-top:10.05pt;width:184.15pt;height:17.3pt;z-index:-251663360;mso-position-horizontal-relative:page" filled="f" stroked="f">
            <v:textbox style="mso-next-textbox:#_x0000_s1067" inset="0,0,0,0">
              <w:txbxContent>
                <w:p w14:paraId="7FD51EB3" w14:textId="763C8A37" w:rsidR="00321B0A" w:rsidRPr="002B0830" w:rsidRDefault="0009519F" w:rsidP="002B0830">
                  <w:pPr>
                    <w:spacing w:before="29" w:line="260" w:lineRule="exact"/>
                    <w:jc w:val="center"/>
                    <w:rPr>
                      <w:rFonts w:ascii="Arial" w:eastAsia="Arial" w:hAnsi="Arial" w:cs="Arial"/>
                      <w:color w:val="333333"/>
                      <w:position w:val="-1"/>
                      <w:sz w:val="22"/>
                      <w:szCs w:val="24"/>
                    </w:rPr>
                  </w:pPr>
                  <w:r w:rsidRPr="002B0830">
                    <w:rPr>
                      <w:rFonts w:ascii="Arial" w:eastAsia="Arial" w:hAnsi="Arial" w:cs="Arial"/>
                      <w:color w:val="333333"/>
                      <w:position w:val="-1"/>
                      <w:sz w:val="22"/>
                      <w:szCs w:val="24"/>
                    </w:rPr>
                    <w:t xml:space="preserve">1     </w:t>
                  </w:r>
                  <w:r w:rsidR="00676E2F">
                    <w:rPr>
                      <w:rFonts w:ascii="Arial" w:eastAsia="Arial" w:hAnsi="Arial" w:cs="Arial"/>
                      <w:color w:val="333333"/>
                      <w:position w:val="-1"/>
                      <w:sz w:val="22"/>
                      <w:szCs w:val="24"/>
                    </w:rPr>
                    <w:t>1</w:t>
                  </w:r>
                  <w:r w:rsidR="002B0830" w:rsidRPr="002B0830">
                    <w:rPr>
                      <w:rFonts w:ascii="Arial" w:eastAsia="Arial" w:hAnsi="Arial" w:cs="Arial"/>
                      <w:color w:val="333333"/>
                      <w:position w:val="-1"/>
                      <w:sz w:val="22"/>
                      <w:szCs w:val="24"/>
                    </w:rPr>
                    <w:t>,</w:t>
                  </w:r>
                  <w:r w:rsidR="00256EBC">
                    <w:rPr>
                      <w:rFonts w:ascii="Arial" w:eastAsia="Arial" w:hAnsi="Arial" w:cs="Arial"/>
                      <w:color w:val="333333"/>
                      <w:position w:val="-1"/>
                      <w:sz w:val="22"/>
                      <w:szCs w:val="24"/>
                    </w:rPr>
                    <w:t>1</w:t>
                  </w:r>
                  <w:r w:rsidR="00A24603">
                    <w:rPr>
                      <w:rFonts w:ascii="Arial" w:eastAsia="Arial" w:hAnsi="Arial" w:cs="Arial"/>
                      <w:color w:val="333333"/>
                      <w:position w:val="-1"/>
                      <w:sz w:val="22"/>
                      <w:szCs w:val="24"/>
                    </w:rPr>
                    <w:t>03</w:t>
                  </w:r>
                  <w:r w:rsidR="002B0830" w:rsidRPr="002B0830">
                    <w:rPr>
                      <w:rFonts w:ascii="Arial" w:eastAsia="Arial" w:hAnsi="Arial" w:cs="Arial"/>
                      <w:color w:val="333333"/>
                      <w:position w:val="-1"/>
                      <w:sz w:val="22"/>
                      <w:szCs w:val="24"/>
                    </w:rPr>
                    <w:t>.00</w:t>
                  </w:r>
                  <w:r w:rsidRPr="002B0830">
                    <w:rPr>
                      <w:rFonts w:ascii="Arial" w:eastAsia="Arial" w:hAnsi="Arial" w:cs="Arial"/>
                      <w:color w:val="333333"/>
                      <w:position w:val="-1"/>
                      <w:sz w:val="22"/>
                      <w:szCs w:val="24"/>
                    </w:rPr>
                    <w:t xml:space="preserve">                 </w:t>
                  </w:r>
                  <w:r w:rsidR="00676E2F">
                    <w:rPr>
                      <w:rFonts w:ascii="Arial" w:eastAsia="Arial" w:hAnsi="Arial" w:cs="Arial"/>
                      <w:color w:val="333333"/>
                      <w:position w:val="-1"/>
                      <w:sz w:val="22"/>
                      <w:szCs w:val="24"/>
                    </w:rPr>
                    <w:t>1</w:t>
                  </w:r>
                  <w:r w:rsidRPr="002B0830">
                    <w:rPr>
                      <w:rFonts w:ascii="Arial" w:eastAsia="Arial" w:hAnsi="Arial" w:cs="Arial"/>
                      <w:color w:val="333333"/>
                      <w:position w:val="-1"/>
                      <w:sz w:val="22"/>
                      <w:szCs w:val="24"/>
                    </w:rPr>
                    <w:t>,</w:t>
                  </w:r>
                  <w:r w:rsidR="00256EBC">
                    <w:rPr>
                      <w:rFonts w:ascii="Arial" w:eastAsia="Arial" w:hAnsi="Arial" w:cs="Arial"/>
                      <w:color w:val="333333"/>
                      <w:position w:val="-1"/>
                      <w:sz w:val="22"/>
                      <w:szCs w:val="24"/>
                    </w:rPr>
                    <w:t>1</w:t>
                  </w:r>
                  <w:r w:rsidR="00A24603">
                    <w:rPr>
                      <w:rFonts w:ascii="Arial" w:eastAsia="Arial" w:hAnsi="Arial" w:cs="Arial"/>
                      <w:color w:val="333333"/>
                      <w:position w:val="-1"/>
                      <w:sz w:val="22"/>
                      <w:szCs w:val="24"/>
                    </w:rPr>
                    <w:t>03</w:t>
                  </w:r>
                  <w:r w:rsidR="002B0830">
                    <w:rPr>
                      <w:rFonts w:ascii="Arial" w:eastAsia="Arial" w:hAnsi="Arial" w:cs="Arial"/>
                      <w:color w:val="333333"/>
                      <w:position w:val="-1"/>
                      <w:sz w:val="22"/>
                      <w:szCs w:val="24"/>
                    </w:rPr>
                    <w:t>.00</w:t>
                  </w:r>
                </w:p>
              </w:txbxContent>
            </v:textbox>
            <w10:wrap anchorx="page"/>
          </v:shape>
        </w:pict>
      </w:r>
    </w:p>
    <w:p w14:paraId="020A92C2" w14:textId="77777777" w:rsidR="00321B0A" w:rsidRDefault="0009519F" w:rsidP="002B0830">
      <w:pPr>
        <w:spacing w:before="29" w:line="260" w:lineRule="exact"/>
        <w:ind w:left="2160" w:firstLine="720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33333"/>
          <w:position w:val="-1"/>
          <w:sz w:val="24"/>
          <w:szCs w:val="24"/>
        </w:rPr>
        <w:t>Total</w:t>
      </w:r>
    </w:p>
    <w:p w14:paraId="6AACC2B0" w14:textId="77777777" w:rsidR="00321B0A" w:rsidRDefault="002C1CDD">
      <w:pPr>
        <w:spacing w:line="200" w:lineRule="exact"/>
      </w:pPr>
      <w:r>
        <w:pict w14:anchorId="4B301433">
          <v:group id="_x0000_s1048" style="position:absolute;margin-left:7.45pt;margin-top:1.85pt;width:570.15pt;height:3.55pt;z-index:-251651072;mso-position-horizontal-relative:page" coordorigin="105,-388" coordsize="11355,17">
            <v:shape id="_x0000_s1052" style="position:absolute;left:113;top:-379;width:9184;height:0" coordorigin="113,-379" coordsize="9184,0" path="m113,-379r9184,e" filled="f" strokecolor="#545454" strokeweight=".85pt">
              <v:path arrowok="t"/>
            </v:shape>
            <v:shape id="_x0000_s1051" style="position:absolute;left:113;top:-379;width:5679;height:0" coordorigin="113,-379" coordsize="5679,0" path="m113,-379r5679,e" filled="f" strokecolor="#545454" strokeweight=".85pt">
              <v:path arrowok="t"/>
            </v:shape>
            <v:shape id="_x0000_s1050" style="position:absolute;left:5792;top:-379;width:3505;height:0" coordorigin="5792,-379" coordsize="3505,0" path="m5792,-379r3505,e" filled="f" strokecolor="#545454" strokeweight=".85pt">
              <v:path arrowok="t"/>
            </v:shape>
            <v:shape id="_x0000_s1049" style="position:absolute;left:9297;top:-379;width:2154;height:0" coordorigin="9297,-379" coordsize="2154,0" path="m9297,-379r2154,e" filled="f" strokecolor="#545454" strokeweight=".85pt">
              <v:path arrowok="t"/>
            </v:shape>
            <w10:wrap anchorx="page"/>
          </v:group>
        </w:pict>
      </w:r>
    </w:p>
    <w:p w14:paraId="00B5CC36" w14:textId="77777777" w:rsidR="00321B0A" w:rsidRDefault="00321B0A">
      <w:pPr>
        <w:spacing w:before="16" w:line="280" w:lineRule="exact"/>
        <w:rPr>
          <w:sz w:val="28"/>
          <w:szCs w:val="28"/>
        </w:rPr>
        <w:sectPr w:rsidR="00321B0A">
          <w:type w:val="continuous"/>
          <w:pgSz w:w="11900" w:h="16840"/>
          <w:pgMar w:top="260" w:right="340" w:bottom="280" w:left="0" w:header="720" w:footer="720" w:gutter="0"/>
          <w:cols w:space="720"/>
        </w:sectPr>
      </w:pPr>
    </w:p>
    <w:p w14:paraId="5967D7CE" w14:textId="12B80772" w:rsidR="00321B0A" w:rsidRDefault="00471613" w:rsidP="00D26124">
      <w:pPr>
        <w:tabs>
          <w:tab w:val="center" w:pos="6860"/>
          <w:tab w:val="left" w:pos="10440"/>
        </w:tabs>
        <w:spacing w:before="21"/>
        <w:ind w:left="1440" w:firstLine="720"/>
        <w:rPr>
          <w:rFonts w:ascii="Arial" w:eastAsia="Arial" w:hAnsi="Arial" w:cs="Arial"/>
          <w:color w:val="333333"/>
          <w:sz w:val="24"/>
          <w:szCs w:val="30"/>
        </w:rPr>
      </w:pPr>
      <w:r>
        <w:rPr>
          <w:rFonts w:ascii="Arial" w:eastAsia="Arial" w:hAnsi="Arial" w:cs="Arial"/>
          <w:noProof/>
          <w:color w:val="333333"/>
          <w:sz w:val="30"/>
          <w:szCs w:val="30"/>
        </w:rPr>
        <w:drawing>
          <wp:anchor distT="0" distB="0" distL="114300" distR="114300" simplePos="0" relativeHeight="251680768" behindDoc="1" locked="0" layoutInCell="1" allowOverlap="1" wp14:anchorId="0E83C9A3" wp14:editId="70DB3546">
            <wp:simplePos x="0" y="0"/>
            <wp:positionH relativeFrom="column">
              <wp:posOffset>6312090</wp:posOffset>
            </wp:positionH>
            <wp:positionV relativeFrom="paragraph">
              <wp:posOffset>50800</wp:posOffset>
            </wp:positionV>
            <wp:extent cx="231192" cy="193988"/>
            <wp:effectExtent l="0" t="0" r="0" b="0"/>
            <wp:wrapNone/>
            <wp:docPr id="4" name="Picture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2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878" cy="19708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="Arial" w:eastAsia="Arial" w:hAnsi="Arial" w:cs="Arial"/>
          <w:noProof/>
          <w:color w:val="333333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2497AE13" wp14:editId="69FDDB41">
                <wp:simplePos x="0" y="0"/>
                <wp:positionH relativeFrom="column">
                  <wp:posOffset>7403465</wp:posOffset>
                </wp:positionH>
                <wp:positionV relativeFrom="paragraph">
                  <wp:posOffset>125095</wp:posOffset>
                </wp:positionV>
                <wp:extent cx="296545" cy="119380"/>
                <wp:effectExtent l="0" t="0" r="8255" b="0"/>
                <wp:wrapNone/>
                <wp:docPr id="5" name="Freeform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96545" cy="119380"/>
                        </a:xfrm>
                        <a:custGeom>
                          <a:avLst/>
                          <a:gdLst>
                            <a:gd name="T0" fmla="+- 0 11520 11520"/>
                            <a:gd name="T1" fmla="*/ T0 w 380"/>
                            <a:gd name="T2" fmla="+- 0 6480 6235"/>
                            <a:gd name="T3" fmla="*/ 6480 h 245"/>
                            <a:gd name="T4" fmla="+- 0 11900 11520"/>
                            <a:gd name="T5" fmla="*/ T4 w 380"/>
                            <a:gd name="T6" fmla="+- 0 6480 6235"/>
                            <a:gd name="T7" fmla="*/ 6480 h 245"/>
                            <a:gd name="T8" fmla="+- 0 11900 11520"/>
                            <a:gd name="T9" fmla="*/ T8 w 380"/>
                            <a:gd name="T10" fmla="+- 0 6235 6235"/>
                            <a:gd name="T11" fmla="*/ 6235 h 245"/>
                            <a:gd name="T12" fmla="+- 0 11520 11520"/>
                            <a:gd name="T13" fmla="*/ T12 w 380"/>
                            <a:gd name="T14" fmla="+- 0 6235 6235"/>
                            <a:gd name="T15" fmla="*/ 6235 h 245"/>
                            <a:gd name="T16" fmla="+- 0 11520 11520"/>
                            <a:gd name="T17" fmla="*/ T16 w 380"/>
                            <a:gd name="T18" fmla="+- 0 6480 6235"/>
                            <a:gd name="T19" fmla="*/ 6480 h 24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380" h="245">
                              <a:moveTo>
                                <a:pt x="0" y="245"/>
                              </a:moveTo>
                              <a:lnTo>
                                <a:pt x="380" y="245"/>
                              </a:lnTo>
                              <a:lnTo>
                                <a:pt x="380" y="0"/>
                              </a:lnTo>
                              <a:lnTo>
                                <a:pt x="0" y="0"/>
                              </a:lnTo>
                              <a:lnTo>
                                <a:pt x="0" y="24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33E2888E" id="Freeform 125" o:spid="_x0000_s1026" style="position:absolute;margin-left:582.95pt;margin-top:9.85pt;width:23.35pt;height:9.4pt;z-index:-2516346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coordsize="380,2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" path="m,245r380,l380,,,,,245xe" stroked="f">
                <v:path arrowok="t" o:connecttype="custom" o:connectlocs="0,3157479;296545,3157479;296545,3038099;0,3038099;0,3157479" o:connectangles="0,0,0,0,0"/>
              </v:shape>
            </w:pict>
          </mc:Fallback>
        </mc:AlternateContent>
      </w:r>
      <w:r>
        <w:rPr>
          <w:rFonts w:ascii="Arial" w:eastAsia="Arial" w:hAnsi="Arial" w:cs="Arial"/>
          <w:noProof/>
          <w:color w:val="333333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 wp14:anchorId="4AD129F9" wp14:editId="55441BBC">
                <wp:simplePos x="0" y="0"/>
                <wp:positionH relativeFrom="column">
                  <wp:posOffset>6570772</wp:posOffset>
                </wp:positionH>
                <wp:positionV relativeFrom="paragraph">
                  <wp:posOffset>91269</wp:posOffset>
                </wp:positionV>
                <wp:extent cx="832552" cy="204716"/>
                <wp:effectExtent l="0" t="0" r="5715" b="5080"/>
                <wp:wrapNone/>
                <wp:docPr id="6" name="Freeform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32552" cy="204716"/>
                        </a:xfrm>
                        <a:custGeom>
                          <a:avLst/>
                          <a:gdLst>
                            <a:gd name="T0" fmla="+- 0 10454 10454"/>
                            <a:gd name="T1" fmla="*/ T0 w 1066"/>
                            <a:gd name="T2" fmla="+- 0 6566 6149"/>
                            <a:gd name="T3" fmla="*/ 6566 h 418"/>
                            <a:gd name="T4" fmla="+- 0 11520 10454"/>
                            <a:gd name="T5" fmla="*/ T4 w 1066"/>
                            <a:gd name="T6" fmla="+- 0 6566 6149"/>
                            <a:gd name="T7" fmla="*/ 6566 h 418"/>
                            <a:gd name="T8" fmla="+- 0 11520 10454"/>
                            <a:gd name="T9" fmla="*/ T8 w 1066"/>
                            <a:gd name="T10" fmla="+- 0 6149 6149"/>
                            <a:gd name="T11" fmla="*/ 6149 h 418"/>
                            <a:gd name="T12" fmla="+- 0 10454 10454"/>
                            <a:gd name="T13" fmla="*/ T12 w 1066"/>
                            <a:gd name="T14" fmla="+- 0 6149 6149"/>
                            <a:gd name="T15" fmla="*/ 6149 h 418"/>
                            <a:gd name="T16" fmla="+- 0 10454 10454"/>
                            <a:gd name="T17" fmla="*/ T16 w 1066"/>
                            <a:gd name="T18" fmla="+- 0 6566 6149"/>
                            <a:gd name="T19" fmla="*/ 6566 h 41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1066" h="418">
                              <a:moveTo>
                                <a:pt x="0" y="417"/>
                              </a:moveTo>
                              <a:lnTo>
                                <a:pt x="1066" y="417"/>
                              </a:lnTo>
                              <a:lnTo>
                                <a:pt x="1066" y="0"/>
                              </a:lnTo>
                              <a:lnTo>
                                <a:pt x="0" y="0"/>
                              </a:lnTo>
                              <a:lnTo>
                                <a:pt x="0" y="41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50AD9F62" id="Freeform 126" o:spid="_x0000_s1026" style="position:absolute;margin-left:517.4pt;margin-top:7.2pt;width:65.55pt;height:16.1pt;z-index:-2516336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coordsize="1066,4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" path="m,417r1066,l1066,,,,,417xe" stroked="f">
                <v:path arrowok="t" o:connecttype="custom" o:connectlocs="0,3215706;832552,3215706;832552,3011480;0,3011480;0,3215706" o:connectangles="0,0,0,0,0"/>
              </v:shape>
            </w:pict>
          </mc:Fallback>
        </mc:AlternateContent>
      </w:r>
      <w:r w:rsidR="002B0830">
        <w:rPr>
          <w:rFonts w:ascii="Arial" w:eastAsia="Arial" w:hAnsi="Arial" w:cs="Arial"/>
          <w:color w:val="333333"/>
          <w:sz w:val="30"/>
          <w:szCs w:val="30"/>
        </w:rPr>
        <w:tab/>
      </w:r>
      <w:r w:rsidR="007D5BDB">
        <w:rPr>
          <w:rFonts w:ascii="Arial" w:eastAsia="Arial" w:hAnsi="Arial" w:cs="Arial"/>
          <w:color w:val="333333"/>
          <w:sz w:val="30"/>
          <w:szCs w:val="30"/>
        </w:rPr>
        <w:t xml:space="preserve">                                       </w:t>
      </w:r>
      <w:r w:rsidR="0009519F">
        <w:rPr>
          <w:rFonts w:ascii="Arial" w:eastAsia="Arial" w:hAnsi="Arial" w:cs="Arial"/>
          <w:color w:val="333333"/>
          <w:sz w:val="30"/>
          <w:szCs w:val="30"/>
        </w:rPr>
        <w:t>Grand Total</w:t>
      </w:r>
      <w:r w:rsidR="007D5BDB">
        <w:rPr>
          <w:rFonts w:ascii="Arial" w:eastAsia="Arial" w:hAnsi="Arial" w:cs="Arial"/>
          <w:color w:val="333333"/>
          <w:sz w:val="30"/>
          <w:szCs w:val="30"/>
        </w:rPr>
        <w:tab/>
      </w:r>
      <w:r w:rsidR="00676E2F">
        <w:rPr>
          <w:rFonts w:ascii="Arial" w:eastAsia="Arial" w:hAnsi="Arial" w:cs="Arial"/>
          <w:color w:val="333333"/>
          <w:sz w:val="24"/>
          <w:szCs w:val="30"/>
        </w:rPr>
        <w:t>1</w:t>
      </w:r>
      <w:r w:rsidR="00D26124">
        <w:rPr>
          <w:rFonts w:ascii="Arial" w:eastAsia="Arial" w:hAnsi="Arial" w:cs="Arial"/>
          <w:color w:val="333333"/>
          <w:sz w:val="24"/>
          <w:szCs w:val="30"/>
        </w:rPr>
        <w:t>,</w:t>
      </w:r>
      <w:r w:rsidR="00256EBC">
        <w:rPr>
          <w:rFonts w:ascii="Arial" w:eastAsia="Arial" w:hAnsi="Arial" w:cs="Arial"/>
          <w:color w:val="333333"/>
          <w:sz w:val="24"/>
          <w:szCs w:val="30"/>
        </w:rPr>
        <w:t>1</w:t>
      </w:r>
      <w:r w:rsidR="00A24603">
        <w:rPr>
          <w:rFonts w:ascii="Arial" w:eastAsia="Arial" w:hAnsi="Arial" w:cs="Arial"/>
          <w:color w:val="333333"/>
          <w:sz w:val="24"/>
          <w:szCs w:val="30"/>
        </w:rPr>
        <w:t>03</w:t>
      </w:r>
      <w:r w:rsidR="00EA3A30" w:rsidRPr="007D5BDB">
        <w:rPr>
          <w:rFonts w:ascii="Arial" w:eastAsia="Arial" w:hAnsi="Arial" w:cs="Arial"/>
          <w:color w:val="333333"/>
          <w:sz w:val="24"/>
          <w:szCs w:val="30"/>
        </w:rPr>
        <w:t>.00</w:t>
      </w:r>
    </w:p>
    <w:p w14:paraId="7FCEEFC5" w14:textId="77777777" w:rsidR="00321B0A" w:rsidRDefault="00321B0A">
      <w:pPr>
        <w:spacing w:before="6" w:line="120" w:lineRule="exact"/>
        <w:rPr>
          <w:sz w:val="12"/>
          <w:szCs w:val="12"/>
        </w:rPr>
      </w:pPr>
    </w:p>
    <w:p w14:paraId="40D1607D" w14:textId="77777777" w:rsidR="00321B0A" w:rsidRDefault="0046403B" w:rsidP="0046403B">
      <w:pPr>
        <w:tabs>
          <w:tab w:val="left" w:pos="10241"/>
        </w:tabs>
        <w:spacing w:line="280" w:lineRule="exact"/>
        <w:sectPr w:rsidR="00321B0A">
          <w:type w:val="continuous"/>
          <w:pgSz w:w="11900" w:h="16840"/>
          <w:pgMar w:top="260" w:right="340" w:bottom="280" w:left="0" w:header="720" w:footer="720" w:gutter="0"/>
          <w:cols w:space="720"/>
        </w:sectPr>
      </w:pPr>
      <w:r>
        <w:tab/>
      </w:r>
    </w:p>
    <w:p w14:paraId="3B6F6211" w14:textId="77777777" w:rsidR="003046E7" w:rsidRDefault="003046E7">
      <w:pPr>
        <w:spacing w:before="42"/>
        <w:jc w:val="right"/>
        <w:rPr>
          <w:i/>
          <w:color w:val="333333"/>
          <w:sz w:val="14"/>
          <w:szCs w:val="14"/>
        </w:rPr>
      </w:pPr>
      <w:r>
        <w:rPr>
          <w:i/>
          <w:color w:val="333333"/>
          <w:sz w:val="14"/>
          <w:szCs w:val="14"/>
        </w:rPr>
        <w:br/>
      </w:r>
    </w:p>
    <w:p w14:paraId="3B120B08" w14:textId="77777777" w:rsidR="003046E7" w:rsidRPr="003046E7" w:rsidRDefault="002C1CDD" w:rsidP="003046E7">
      <w:pPr>
        <w:spacing w:before="42"/>
        <w:jc w:val="right"/>
        <w:rPr>
          <w:i/>
          <w:color w:val="333333"/>
          <w:sz w:val="14"/>
          <w:szCs w:val="14"/>
        </w:rPr>
      </w:pPr>
      <w:r>
        <w:rPr>
          <w:rFonts w:ascii="Arial" w:hAnsi="Arial" w:cs="Arial"/>
          <w:szCs w:val="30"/>
        </w:rPr>
        <w:pict w14:anchorId="30E8D2D0">
          <v:group id="_x0000_s1046" style="position:absolute;left:0;text-align:left;margin-left:11.25pt;margin-top:.5pt;width:565.55pt;height:3.55pt;z-index:-251650048;mso-position-horizontal-relative:page" coordorigin="170,500" coordsize="11225,0">
            <v:shape id="_x0000_s1047" style="position:absolute;left:170;top:500;width:11225;height:0" coordorigin="170,500" coordsize="11225,0" path="m170,500r11225,e" filled="f" strokecolor="#545454" strokeweight=".85pt">
              <v:path arrowok="t"/>
            </v:shape>
            <w10:wrap anchorx="page"/>
          </v:group>
        </w:pict>
      </w:r>
      <w:r w:rsidR="003046E7">
        <w:rPr>
          <w:i/>
          <w:color w:val="333333"/>
          <w:sz w:val="14"/>
          <w:szCs w:val="14"/>
        </w:rPr>
        <w:t>*This is a computer generated invoice.</w:t>
      </w:r>
    </w:p>
    <w:p w14:paraId="3E3DF81D" w14:textId="77777777" w:rsidR="003046E7" w:rsidRDefault="003046E7">
      <w:pPr>
        <w:spacing w:before="42"/>
        <w:jc w:val="right"/>
        <w:rPr>
          <w:i/>
          <w:color w:val="333333"/>
          <w:sz w:val="14"/>
          <w:szCs w:val="14"/>
        </w:rPr>
      </w:pPr>
    </w:p>
    <w:p w14:paraId="6A6451F1" w14:textId="77777777" w:rsidR="00321B0A" w:rsidRDefault="0009519F">
      <w:pPr>
        <w:spacing w:line="100" w:lineRule="exact"/>
        <w:rPr>
          <w:sz w:val="10"/>
          <w:szCs w:val="10"/>
        </w:rPr>
      </w:pPr>
      <w:r>
        <w:br w:type="column"/>
      </w:r>
    </w:p>
    <w:p w14:paraId="25A8697D" w14:textId="77777777" w:rsidR="003046E7" w:rsidRDefault="003046E7">
      <w:pPr>
        <w:rPr>
          <w:rFonts w:ascii="Arial" w:eastAsia="Arial" w:hAnsi="Arial" w:cs="Arial"/>
          <w:b/>
          <w:color w:val="333333"/>
          <w:sz w:val="15"/>
          <w:szCs w:val="15"/>
        </w:rPr>
      </w:pPr>
    </w:p>
    <w:p w14:paraId="48E39935" w14:textId="77777777" w:rsidR="003046E7" w:rsidRDefault="003046E7">
      <w:pPr>
        <w:rPr>
          <w:rFonts w:ascii="Arial" w:eastAsia="Arial" w:hAnsi="Arial" w:cs="Arial"/>
          <w:b/>
          <w:color w:val="333333"/>
          <w:sz w:val="15"/>
          <w:szCs w:val="15"/>
        </w:rPr>
      </w:pPr>
    </w:p>
    <w:p w14:paraId="5E7953F4" w14:textId="77777777" w:rsidR="00321B0A" w:rsidRDefault="0009519F">
      <w:pPr>
        <w:rPr>
          <w:rFonts w:ascii="Arial" w:eastAsia="Arial" w:hAnsi="Arial" w:cs="Arial"/>
          <w:sz w:val="15"/>
          <w:szCs w:val="15"/>
        </w:rPr>
      </w:pPr>
      <w:r>
        <w:rPr>
          <w:rFonts w:ascii="Arial" w:eastAsia="Arial" w:hAnsi="Arial" w:cs="Arial"/>
          <w:b/>
          <w:color w:val="333333"/>
          <w:sz w:val="15"/>
          <w:szCs w:val="15"/>
        </w:rPr>
        <w:t xml:space="preserve">WS Retail Services Pvt. </w:t>
      </w:r>
      <w:r w:rsidR="00495B2D">
        <w:rPr>
          <w:rFonts w:ascii="Arial" w:eastAsia="Arial" w:hAnsi="Arial" w:cs="Arial"/>
          <w:b/>
          <w:color w:val="333333"/>
          <w:sz w:val="15"/>
          <w:szCs w:val="15"/>
        </w:rPr>
        <w:t>Ltd:</w:t>
      </w:r>
    </w:p>
    <w:p w14:paraId="6F969F57" w14:textId="77777777" w:rsidR="00321B0A" w:rsidRDefault="002C1CDD">
      <w:pPr>
        <w:spacing w:before="36"/>
        <w:ind w:left="600"/>
      </w:pPr>
      <w:r>
        <w:pict w14:anchorId="6EEC5565">
          <v:shape id="_x0000_i1027" type="#_x0000_t75" style="width:57.35pt;height:45.6pt">
            <v:imagedata r:id="rId7" o:title=""/>
          </v:shape>
        </w:pict>
      </w:r>
    </w:p>
    <w:p w14:paraId="006BB56F" w14:textId="77777777" w:rsidR="00321B0A" w:rsidRDefault="0009519F">
      <w:pPr>
        <w:spacing w:before="99" w:line="160" w:lineRule="exact"/>
        <w:ind w:left="600"/>
        <w:rPr>
          <w:rFonts w:ascii="Arial" w:eastAsia="Arial" w:hAnsi="Arial" w:cs="Arial"/>
          <w:sz w:val="15"/>
          <w:szCs w:val="15"/>
        </w:rPr>
        <w:sectPr w:rsidR="00321B0A">
          <w:type w:val="continuous"/>
          <w:pgSz w:w="11900" w:h="16840"/>
          <w:pgMar w:top="260" w:right="340" w:bottom="280" w:left="0" w:header="720" w:footer="720" w:gutter="0"/>
          <w:cols w:num="2" w:space="720" w:equalWidth="0">
            <w:col w:w="6873" w:space="2428"/>
            <w:col w:w="2259"/>
          </w:cols>
        </w:sectPr>
      </w:pPr>
      <w:r>
        <w:rPr>
          <w:rFonts w:ascii="Arial" w:eastAsia="Arial" w:hAnsi="Arial" w:cs="Arial"/>
          <w:color w:val="333333"/>
          <w:position w:val="-1"/>
          <w:sz w:val="15"/>
          <w:szCs w:val="15"/>
        </w:rPr>
        <w:t>(Authorized Signatory)</w:t>
      </w:r>
    </w:p>
    <w:p w14:paraId="3F1C1B4C" w14:textId="77777777" w:rsidR="00321B0A" w:rsidRDefault="00321B0A">
      <w:pPr>
        <w:spacing w:line="200" w:lineRule="exact"/>
      </w:pPr>
    </w:p>
    <w:p w14:paraId="34500063" w14:textId="77777777" w:rsidR="00321B0A" w:rsidRDefault="00321B0A">
      <w:pPr>
        <w:spacing w:line="200" w:lineRule="exact"/>
      </w:pPr>
    </w:p>
    <w:p w14:paraId="7C2BA9BB" w14:textId="77777777" w:rsidR="00321B0A" w:rsidRDefault="00321B0A">
      <w:pPr>
        <w:spacing w:line="200" w:lineRule="exact"/>
      </w:pPr>
    </w:p>
    <w:p w14:paraId="321B6DFC" w14:textId="77777777" w:rsidR="00321B0A" w:rsidRDefault="00321B0A">
      <w:pPr>
        <w:spacing w:line="200" w:lineRule="exact"/>
      </w:pPr>
    </w:p>
    <w:p w14:paraId="61572A8C" w14:textId="77777777" w:rsidR="00321B0A" w:rsidRDefault="00321B0A">
      <w:pPr>
        <w:spacing w:line="200" w:lineRule="exact"/>
      </w:pPr>
    </w:p>
    <w:p w14:paraId="68081A11" w14:textId="77777777" w:rsidR="00321B0A" w:rsidRDefault="00321B0A">
      <w:pPr>
        <w:spacing w:line="200" w:lineRule="exact"/>
      </w:pPr>
    </w:p>
    <w:p w14:paraId="19DCFCE2" w14:textId="77777777" w:rsidR="00321B0A" w:rsidRDefault="00321B0A">
      <w:pPr>
        <w:spacing w:line="200" w:lineRule="exact"/>
      </w:pPr>
    </w:p>
    <w:p w14:paraId="4DDE237F" w14:textId="77777777" w:rsidR="00321B0A" w:rsidRDefault="00321B0A">
      <w:pPr>
        <w:spacing w:line="200" w:lineRule="exact"/>
      </w:pPr>
    </w:p>
    <w:p w14:paraId="5E049E38" w14:textId="77777777" w:rsidR="00321B0A" w:rsidRDefault="00321B0A">
      <w:pPr>
        <w:spacing w:line="200" w:lineRule="exact"/>
      </w:pPr>
    </w:p>
    <w:p w14:paraId="7236B770" w14:textId="77777777" w:rsidR="00321B0A" w:rsidRDefault="00321B0A">
      <w:pPr>
        <w:spacing w:line="200" w:lineRule="exact"/>
      </w:pPr>
    </w:p>
    <w:p w14:paraId="38282F83" w14:textId="77777777" w:rsidR="00321B0A" w:rsidRDefault="00321B0A">
      <w:pPr>
        <w:spacing w:line="200" w:lineRule="exact"/>
      </w:pPr>
    </w:p>
    <w:p w14:paraId="78B376C0" w14:textId="77777777" w:rsidR="00321B0A" w:rsidRDefault="00321B0A">
      <w:pPr>
        <w:spacing w:line="200" w:lineRule="exact"/>
      </w:pPr>
    </w:p>
    <w:p w14:paraId="17DF8C81" w14:textId="77777777" w:rsidR="00321B0A" w:rsidRDefault="00321B0A">
      <w:pPr>
        <w:spacing w:line="200" w:lineRule="exact"/>
      </w:pPr>
    </w:p>
    <w:p w14:paraId="761DE1F0" w14:textId="77777777" w:rsidR="00321B0A" w:rsidRDefault="00321B0A">
      <w:pPr>
        <w:spacing w:line="200" w:lineRule="exact"/>
      </w:pPr>
    </w:p>
    <w:p w14:paraId="7371B36A" w14:textId="77777777" w:rsidR="00321B0A" w:rsidRDefault="00321B0A">
      <w:pPr>
        <w:spacing w:line="200" w:lineRule="exact"/>
      </w:pPr>
    </w:p>
    <w:p w14:paraId="6BFCD3D4" w14:textId="77777777" w:rsidR="00321B0A" w:rsidRDefault="00321B0A">
      <w:pPr>
        <w:spacing w:line="200" w:lineRule="exact"/>
      </w:pPr>
    </w:p>
    <w:p w14:paraId="5D5762A0" w14:textId="77777777" w:rsidR="00321B0A" w:rsidRDefault="00321B0A">
      <w:pPr>
        <w:spacing w:line="200" w:lineRule="exact"/>
      </w:pPr>
    </w:p>
    <w:p w14:paraId="7C6F82A4" w14:textId="77777777" w:rsidR="00321B0A" w:rsidRDefault="00321B0A">
      <w:pPr>
        <w:spacing w:line="200" w:lineRule="exact"/>
      </w:pPr>
    </w:p>
    <w:p w14:paraId="5CF3CAB5" w14:textId="77777777" w:rsidR="00321B0A" w:rsidRDefault="00321B0A">
      <w:pPr>
        <w:spacing w:line="200" w:lineRule="exact"/>
      </w:pPr>
    </w:p>
    <w:p w14:paraId="0FB468C9" w14:textId="77777777" w:rsidR="00321B0A" w:rsidRDefault="00321B0A">
      <w:pPr>
        <w:spacing w:before="16" w:line="280" w:lineRule="exact"/>
        <w:rPr>
          <w:sz w:val="28"/>
          <w:szCs w:val="28"/>
        </w:rPr>
      </w:pPr>
    </w:p>
    <w:p w14:paraId="17249122" w14:textId="77777777" w:rsidR="00321B0A" w:rsidRDefault="002C1CDD">
      <w:pPr>
        <w:spacing w:before="32"/>
        <w:ind w:left="6545"/>
        <w:rPr>
          <w:rFonts w:ascii="Arial" w:eastAsia="Arial" w:hAnsi="Arial" w:cs="Arial"/>
          <w:sz w:val="25"/>
          <w:szCs w:val="25"/>
        </w:rPr>
      </w:pPr>
      <w:r>
        <w:pict w14:anchorId="7B94E9BE">
          <v:shape id="_x0000_s1044" type="#_x0000_t75" style="position:absolute;left:0;text-align:left;margin-left:443.5pt;margin-top:-11.45pt;width:108.75pt;height:24.75pt;z-index:-251645952;mso-position-horizontal-relative:page">
            <v:imagedata r:id="rId8" o:title=""/>
            <w10:wrap anchorx="page"/>
          </v:shape>
        </w:pict>
      </w:r>
      <w:r w:rsidR="0009519F">
        <w:rPr>
          <w:rFonts w:ascii="Arial" w:eastAsia="Arial" w:hAnsi="Arial" w:cs="Arial"/>
          <w:b/>
          <w:color w:val="333333"/>
          <w:sz w:val="25"/>
          <w:szCs w:val="25"/>
        </w:rPr>
        <w:t>Ordered</w:t>
      </w:r>
      <w:r w:rsidR="0009519F">
        <w:rPr>
          <w:rFonts w:ascii="Arial" w:eastAsia="Arial" w:hAnsi="Arial" w:cs="Arial"/>
          <w:b/>
          <w:color w:val="333333"/>
          <w:spacing w:val="21"/>
          <w:sz w:val="25"/>
          <w:szCs w:val="25"/>
        </w:rPr>
        <w:t xml:space="preserve"> </w:t>
      </w:r>
      <w:r w:rsidR="0009519F">
        <w:rPr>
          <w:rFonts w:ascii="Arial" w:eastAsia="Arial" w:hAnsi="Arial" w:cs="Arial"/>
          <w:b/>
          <w:color w:val="333333"/>
          <w:sz w:val="25"/>
          <w:szCs w:val="25"/>
        </w:rPr>
        <w:t>Through</w:t>
      </w:r>
      <w:r w:rsidR="0009519F">
        <w:rPr>
          <w:rFonts w:ascii="Arial" w:eastAsia="Arial" w:hAnsi="Arial" w:cs="Arial"/>
          <w:b/>
          <w:color w:val="333333"/>
          <w:spacing w:val="22"/>
          <w:sz w:val="25"/>
          <w:szCs w:val="25"/>
        </w:rPr>
        <w:t xml:space="preserve"> </w:t>
      </w:r>
      <w:r w:rsidR="0009519F">
        <w:rPr>
          <w:rFonts w:ascii="Arial" w:eastAsia="Arial" w:hAnsi="Arial" w:cs="Arial"/>
          <w:b/>
          <w:color w:val="333333"/>
          <w:w w:val="102"/>
          <w:sz w:val="25"/>
          <w:szCs w:val="25"/>
        </w:rPr>
        <w:t>:</w:t>
      </w:r>
    </w:p>
    <w:p w14:paraId="70E07BF9" w14:textId="77777777" w:rsidR="00321B0A" w:rsidRDefault="002C1CDD">
      <w:pPr>
        <w:spacing w:before="18" w:line="200" w:lineRule="exact"/>
        <w:ind w:left="5589"/>
        <w:rPr>
          <w:rFonts w:ascii="Arial" w:eastAsia="Arial" w:hAnsi="Arial" w:cs="Arial"/>
          <w:sz w:val="18"/>
          <w:szCs w:val="18"/>
        </w:rPr>
      </w:pPr>
      <w:hyperlink r:id="rId9">
        <w:r w:rsidR="0009519F">
          <w:rPr>
            <w:rFonts w:ascii="Arial" w:eastAsia="Arial" w:hAnsi="Arial" w:cs="Arial"/>
            <w:color w:val="333333"/>
            <w:position w:val="-1"/>
            <w:sz w:val="18"/>
            <w:szCs w:val="18"/>
          </w:rPr>
          <w:t>Flipkart.com Customer Care : 1800 208 9898 || www.flipkart.com/support</w:t>
        </w:r>
      </w:hyperlink>
    </w:p>
    <w:p w14:paraId="6F00E941" w14:textId="77777777" w:rsidR="00321B0A" w:rsidRDefault="00321B0A">
      <w:pPr>
        <w:spacing w:before="3" w:line="240" w:lineRule="exact"/>
        <w:rPr>
          <w:sz w:val="24"/>
          <w:szCs w:val="24"/>
        </w:rPr>
      </w:pPr>
    </w:p>
    <w:p w14:paraId="11014EBD" w14:textId="77777777" w:rsidR="00321B0A" w:rsidRDefault="0009519F">
      <w:pPr>
        <w:spacing w:before="37"/>
        <w:ind w:left="454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color w:val="333333"/>
          <w:sz w:val="18"/>
          <w:szCs w:val="18"/>
        </w:rPr>
        <w:t>Returns Policy</w:t>
      </w:r>
      <w:r>
        <w:rPr>
          <w:i/>
          <w:color w:val="333333"/>
          <w:sz w:val="14"/>
          <w:szCs w:val="14"/>
        </w:rPr>
        <w:t>: At Flipkart we try to deliver perfectly each and every time. But in the off-chance that you need to return the item, please do so with the</w:t>
      </w:r>
      <w:r>
        <w:rPr>
          <w:i/>
          <w:color w:val="333333"/>
          <w:spacing w:val="14"/>
          <w:sz w:val="14"/>
          <w:szCs w:val="14"/>
        </w:rPr>
        <w:t xml:space="preserve"> </w:t>
      </w:r>
      <w:r>
        <w:rPr>
          <w:rFonts w:ascii="Arial" w:eastAsia="Arial" w:hAnsi="Arial" w:cs="Arial"/>
          <w:b/>
          <w:color w:val="333333"/>
          <w:sz w:val="18"/>
          <w:szCs w:val="18"/>
        </w:rPr>
        <w:t>original Brand</w:t>
      </w:r>
    </w:p>
    <w:p w14:paraId="7A366054" w14:textId="77777777" w:rsidR="00321B0A" w:rsidRDefault="0009519F">
      <w:pPr>
        <w:spacing w:before="52" w:line="200" w:lineRule="exact"/>
        <w:ind w:left="454"/>
        <w:rPr>
          <w:sz w:val="14"/>
          <w:szCs w:val="14"/>
        </w:rPr>
      </w:pPr>
      <w:proofErr w:type="gramStart"/>
      <w:r>
        <w:rPr>
          <w:rFonts w:ascii="Arial" w:eastAsia="Arial" w:hAnsi="Arial" w:cs="Arial"/>
          <w:b/>
          <w:color w:val="333333"/>
          <w:position w:val="-1"/>
          <w:sz w:val="18"/>
          <w:szCs w:val="18"/>
        </w:rPr>
        <w:t>box/price</w:t>
      </w:r>
      <w:proofErr w:type="gramEnd"/>
      <w:r>
        <w:rPr>
          <w:rFonts w:ascii="Arial" w:eastAsia="Arial" w:hAnsi="Arial" w:cs="Arial"/>
          <w:b/>
          <w:color w:val="333333"/>
          <w:position w:val="-1"/>
          <w:sz w:val="18"/>
          <w:szCs w:val="18"/>
        </w:rPr>
        <w:t xml:space="preserve"> tag, original packing and invoice</w:t>
      </w:r>
      <w:r>
        <w:rPr>
          <w:rFonts w:ascii="Arial" w:eastAsia="Arial" w:hAnsi="Arial" w:cs="Arial"/>
          <w:b/>
          <w:color w:val="333333"/>
          <w:spacing w:val="-13"/>
          <w:position w:val="-1"/>
          <w:sz w:val="18"/>
          <w:szCs w:val="18"/>
        </w:rPr>
        <w:t xml:space="preserve"> </w:t>
      </w:r>
      <w:r>
        <w:rPr>
          <w:i/>
          <w:color w:val="333333"/>
          <w:position w:val="-1"/>
          <w:sz w:val="14"/>
          <w:szCs w:val="14"/>
        </w:rPr>
        <w:t>without which it will be really difficult for us to act on your request. Please help us in helping you. Terms and conditions apply.</w:t>
      </w:r>
    </w:p>
    <w:p w14:paraId="131A7526" w14:textId="77777777" w:rsidR="00321B0A" w:rsidRDefault="00321B0A">
      <w:pPr>
        <w:spacing w:before="13" w:line="260" w:lineRule="exact"/>
        <w:rPr>
          <w:sz w:val="26"/>
          <w:szCs w:val="26"/>
        </w:rPr>
      </w:pPr>
    </w:p>
    <w:p w14:paraId="790CE561" w14:textId="77777777" w:rsidR="00321B0A" w:rsidRDefault="0009519F">
      <w:pPr>
        <w:spacing w:before="42"/>
        <w:ind w:left="454"/>
        <w:rPr>
          <w:sz w:val="14"/>
          <w:szCs w:val="14"/>
        </w:rPr>
      </w:pPr>
      <w:r>
        <w:rPr>
          <w:i/>
          <w:color w:val="333333"/>
          <w:sz w:val="14"/>
          <w:szCs w:val="14"/>
        </w:rPr>
        <w:t>The goods sold as part of this shipment are intended for end user consumption / retail sale and not for re-sale.</w:t>
      </w:r>
    </w:p>
    <w:p w14:paraId="7EC8AB60" w14:textId="77777777" w:rsidR="00321B0A" w:rsidRDefault="0009519F">
      <w:pPr>
        <w:spacing w:before="79"/>
        <w:ind w:left="454"/>
        <w:rPr>
          <w:sz w:val="14"/>
          <w:szCs w:val="14"/>
        </w:rPr>
      </w:pPr>
      <w:r>
        <w:rPr>
          <w:i/>
          <w:color w:val="333333"/>
          <w:sz w:val="14"/>
          <w:szCs w:val="14"/>
        </w:rPr>
        <w:t xml:space="preserve">Regd. office: WS Retail Services Private Limited, Ozone </w:t>
      </w:r>
      <w:proofErr w:type="spellStart"/>
      <w:r>
        <w:rPr>
          <w:i/>
          <w:color w:val="333333"/>
          <w:sz w:val="14"/>
          <w:szCs w:val="14"/>
        </w:rPr>
        <w:t>Manay</w:t>
      </w:r>
      <w:proofErr w:type="spellEnd"/>
      <w:r>
        <w:rPr>
          <w:i/>
          <w:color w:val="333333"/>
          <w:sz w:val="14"/>
          <w:szCs w:val="14"/>
        </w:rPr>
        <w:t xml:space="preserve"> Tech Park, No 56/18, 'B' Block, 9th Floor, </w:t>
      </w:r>
      <w:proofErr w:type="spellStart"/>
      <w:r>
        <w:rPr>
          <w:i/>
          <w:color w:val="333333"/>
          <w:sz w:val="14"/>
          <w:szCs w:val="14"/>
        </w:rPr>
        <w:t>Garvebhavipalya</w:t>
      </w:r>
      <w:proofErr w:type="spellEnd"/>
      <w:r>
        <w:rPr>
          <w:i/>
          <w:color w:val="333333"/>
          <w:sz w:val="14"/>
          <w:szCs w:val="14"/>
        </w:rPr>
        <w:t xml:space="preserve">, </w:t>
      </w:r>
      <w:proofErr w:type="spellStart"/>
      <w:r>
        <w:rPr>
          <w:i/>
          <w:color w:val="333333"/>
          <w:sz w:val="14"/>
          <w:szCs w:val="14"/>
        </w:rPr>
        <w:t>Hosur</w:t>
      </w:r>
      <w:proofErr w:type="spellEnd"/>
      <w:r>
        <w:rPr>
          <w:i/>
          <w:color w:val="333333"/>
          <w:sz w:val="14"/>
          <w:szCs w:val="14"/>
        </w:rPr>
        <w:t xml:space="preserve"> Road, Bangalore-560068, Karnataka, India, Phone No : 91</w:t>
      </w:r>
    </w:p>
    <w:p w14:paraId="73638CDD" w14:textId="77777777" w:rsidR="00321B0A" w:rsidRDefault="0009519F">
      <w:pPr>
        <w:spacing w:before="79" w:line="140" w:lineRule="exact"/>
        <w:ind w:left="454"/>
        <w:rPr>
          <w:i/>
          <w:color w:val="333333"/>
          <w:sz w:val="14"/>
          <w:szCs w:val="14"/>
        </w:rPr>
      </w:pPr>
      <w:r>
        <w:rPr>
          <w:i/>
          <w:color w:val="333333"/>
          <w:sz w:val="14"/>
          <w:szCs w:val="14"/>
        </w:rPr>
        <w:t>80 49083999. CIN : U72900KA2009PTC050123.</w:t>
      </w:r>
    </w:p>
    <w:p w14:paraId="4D1FF864" w14:textId="77777777" w:rsidR="003046E7" w:rsidRDefault="002C1CDD" w:rsidP="006F732B">
      <w:pPr>
        <w:tabs>
          <w:tab w:val="left" w:pos="2042"/>
          <w:tab w:val="left" w:pos="8479"/>
        </w:tabs>
        <w:spacing w:before="79" w:line="140" w:lineRule="exact"/>
        <w:ind w:left="454"/>
        <w:rPr>
          <w:sz w:val="14"/>
          <w:szCs w:val="14"/>
        </w:rPr>
      </w:pPr>
      <w:r>
        <w:pict w14:anchorId="1AD80727">
          <v:group id="_x0000_s1026" style="position:absolute;left:0;text-align:left;margin-left:18.35pt;margin-top:769.6pt;width:553.5pt;height:13pt;z-index:-251649024;mso-position-horizontal-relative:page;mso-position-vertical-relative:page" coordorigin="389,16063" coordsize="11070,260">
            <v:shape id="_x0000_s1031" style="position:absolute;left:397;top:16071;width:11055;height:0" coordorigin="397,16071" coordsize="11055,0" path="m397,16071r11055,e" filled="f" strokecolor="#545454">
              <v:stroke dashstyle="dash"/>
              <v:path arrowok="t"/>
            </v:shape>
            <v:shape id="_x0000_s1030" style="position:absolute;left:10541;top:16071;width:0;height:243" coordorigin="10541,16071" coordsize="0,243" path="m10541,16071r,243e" filled="f" strokecolor="#545454" strokeweight=".85pt">
              <v:stroke dashstyle="dash"/>
              <v:path arrowok="t"/>
            </v:shape>
            <v:shape id="_x0000_s1029" style="position:absolute;left:2103;top:16090;width:0;height:208" coordorigin="2103,16090" coordsize="0,208" path="m2103,16090r,208e" filled="f" strokecolor="#545454" strokeweight=".85pt">
              <v:path arrowok="t"/>
            </v:shape>
            <v:shape id="_x0000_s1028" style="position:absolute;left:3146;top:16090;width:0;height:208" coordorigin="3146,16090" coordsize="0,208" path="m3146,16090r,208e" filled="f" strokecolor="#545454" strokeweight=".85pt">
              <v:path arrowok="t"/>
            </v:shape>
            <v:shape id="_x0000_s1027" style="position:absolute;left:4510;top:16090;width:0;height:208" coordorigin="4510,16090" coordsize="0,208" path="m4510,16090r,208e" filled="f" strokecolor="#545454" strokeweight=".85pt">
              <v:path arrowok="t"/>
            </v:shape>
            <w10:wrap anchorx="page" anchory="page"/>
          </v:group>
        </w:pict>
      </w:r>
      <w:r w:rsidR="00F37FFB">
        <w:rPr>
          <w:sz w:val="14"/>
          <w:szCs w:val="14"/>
        </w:rPr>
        <w:tab/>
      </w:r>
      <w:r w:rsidR="006F732B">
        <w:rPr>
          <w:sz w:val="14"/>
          <w:szCs w:val="14"/>
        </w:rPr>
        <w:tab/>
      </w:r>
    </w:p>
    <w:p w14:paraId="5E88E2C7" w14:textId="77777777" w:rsidR="00303966" w:rsidRDefault="006F732B" w:rsidP="006F732B">
      <w:pPr>
        <w:tabs>
          <w:tab w:val="left" w:pos="2042"/>
          <w:tab w:val="left" w:pos="8479"/>
        </w:tabs>
        <w:spacing w:before="79" w:line="140" w:lineRule="exact"/>
        <w:ind w:left="454"/>
        <w:rPr>
          <w:sz w:val="14"/>
          <w:szCs w:val="14"/>
        </w:rPr>
        <w:sectPr w:rsidR="00303966">
          <w:type w:val="continuous"/>
          <w:pgSz w:w="11900" w:h="16840"/>
          <w:pgMar w:top="260" w:right="340" w:bottom="280" w:left="0" w:header="720" w:footer="720" w:gutter="0"/>
          <w:cols w:space="720"/>
        </w:sectPr>
      </w:pPr>
      <w:r>
        <w:rPr>
          <w:sz w:val="14"/>
          <w:szCs w:val="14"/>
        </w:rPr>
        <w:tab/>
      </w:r>
    </w:p>
    <w:p w14:paraId="4470CCF3" w14:textId="77777777" w:rsidR="00321B0A" w:rsidRDefault="00321B0A">
      <w:pPr>
        <w:spacing w:before="8" w:line="120" w:lineRule="exact"/>
        <w:rPr>
          <w:sz w:val="12"/>
          <w:szCs w:val="12"/>
        </w:rPr>
      </w:pPr>
    </w:p>
    <w:p w14:paraId="36736C41" w14:textId="77777777" w:rsidR="00FB43B4" w:rsidRDefault="00FB43B4">
      <w:pPr>
        <w:spacing w:before="8" w:line="120" w:lineRule="exact"/>
        <w:rPr>
          <w:sz w:val="12"/>
          <w:szCs w:val="12"/>
        </w:rPr>
      </w:pPr>
    </w:p>
    <w:p w14:paraId="050CDBA0" w14:textId="77777777" w:rsidR="00321B0A" w:rsidRDefault="0009519F" w:rsidP="00A50835">
      <w:pPr>
        <w:ind w:right="-47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color w:val="333333"/>
          <w:sz w:val="18"/>
          <w:szCs w:val="18"/>
        </w:rPr>
        <w:t xml:space="preserve">PL: F5569437           </w:t>
      </w:r>
      <w:r>
        <w:rPr>
          <w:rFonts w:ascii="Arial" w:eastAsia="Arial" w:hAnsi="Arial" w:cs="Arial"/>
          <w:color w:val="333333"/>
          <w:spacing w:val="35"/>
          <w:sz w:val="18"/>
          <w:szCs w:val="18"/>
        </w:rPr>
        <w:t xml:space="preserve"> </w:t>
      </w:r>
      <w:r>
        <w:rPr>
          <w:rFonts w:ascii="Arial" w:eastAsia="Arial" w:hAnsi="Arial" w:cs="Arial"/>
          <w:color w:val="333333"/>
          <w:sz w:val="18"/>
          <w:szCs w:val="18"/>
        </w:rPr>
        <w:t>T:</w:t>
      </w:r>
      <w:r>
        <w:rPr>
          <w:rFonts w:ascii="Arial" w:eastAsia="Arial" w:hAnsi="Arial" w:cs="Arial"/>
          <w:color w:val="333333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color w:val="333333"/>
          <w:sz w:val="18"/>
          <w:szCs w:val="18"/>
        </w:rPr>
        <w:t xml:space="preserve">11           </w:t>
      </w:r>
      <w:r>
        <w:rPr>
          <w:rFonts w:ascii="Arial" w:eastAsia="Arial" w:hAnsi="Arial" w:cs="Arial"/>
          <w:b/>
          <w:color w:val="333333"/>
          <w:spacing w:val="34"/>
          <w:sz w:val="18"/>
          <w:szCs w:val="18"/>
        </w:rPr>
        <w:t xml:space="preserve"> </w:t>
      </w:r>
      <w:r>
        <w:rPr>
          <w:rFonts w:ascii="Arial" w:eastAsia="Arial" w:hAnsi="Arial" w:cs="Arial"/>
          <w:color w:val="333333"/>
          <w:sz w:val="18"/>
          <w:szCs w:val="18"/>
        </w:rPr>
        <w:t>Pack:</w:t>
      </w:r>
      <w:r>
        <w:rPr>
          <w:rFonts w:ascii="Arial" w:eastAsia="Arial" w:hAnsi="Arial" w:cs="Arial"/>
          <w:color w:val="333333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color w:val="333333"/>
          <w:sz w:val="18"/>
          <w:szCs w:val="18"/>
        </w:rPr>
        <w:t>B</w:t>
      </w:r>
      <w:r>
        <w:rPr>
          <w:rFonts w:ascii="Arial" w:eastAsia="Arial" w:hAnsi="Arial" w:cs="Arial"/>
          <w:b/>
          <w:color w:val="333333"/>
          <w:sz w:val="15"/>
          <w:szCs w:val="15"/>
        </w:rPr>
        <w:t>X</w:t>
      </w:r>
    </w:p>
    <w:sectPr w:rsidR="00321B0A">
      <w:type w:val="continuous"/>
      <w:pgSz w:w="11900" w:h="16840"/>
      <w:pgMar w:top="260" w:right="340" w:bottom="280" w:left="0" w:header="720" w:footer="720" w:gutter="0"/>
      <w:cols w:num="2" w:space="720" w:equalWidth="0">
        <w:col w:w="4219" w:space="4890"/>
        <w:col w:w="2451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63190E"/>
    <w:multiLevelType w:val="multilevel"/>
    <w:tmpl w:val="A54276B4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1B0A"/>
    <w:rsid w:val="00006E93"/>
    <w:rsid w:val="0009519F"/>
    <w:rsid w:val="000A4E73"/>
    <w:rsid w:val="001010F5"/>
    <w:rsid w:val="00122672"/>
    <w:rsid w:val="0014525A"/>
    <w:rsid w:val="00181FAE"/>
    <w:rsid w:val="00187A43"/>
    <w:rsid w:val="001939AA"/>
    <w:rsid w:val="001C14C6"/>
    <w:rsid w:val="001E53C0"/>
    <w:rsid w:val="001F7AD5"/>
    <w:rsid w:val="00214642"/>
    <w:rsid w:val="00215941"/>
    <w:rsid w:val="00224F27"/>
    <w:rsid w:val="00243F53"/>
    <w:rsid w:val="00256EBC"/>
    <w:rsid w:val="002860FF"/>
    <w:rsid w:val="00293664"/>
    <w:rsid w:val="00297F04"/>
    <w:rsid w:val="002B0830"/>
    <w:rsid w:val="002C1CDD"/>
    <w:rsid w:val="002C5BC9"/>
    <w:rsid w:val="002F5C5C"/>
    <w:rsid w:val="00303966"/>
    <w:rsid w:val="003046E7"/>
    <w:rsid w:val="00321B0A"/>
    <w:rsid w:val="00333616"/>
    <w:rsid w:val="00333A97"/>
    <w:rsid w:val="003509B5"/>
    <w:rsid w:val="003523ED"/>
    <w:rsid w:val="00353937"/>
    <w:rsid w:val="003B1F89"/>
    <w:rsid w:val="003F161A"/>
    <w:rsid w:val="003F1981"/>
    <w:rsid w:val="004237B7"/>
    <w:rsid w:val="00424680"/>
    <w:rsid w:val="00424868"/>
    <w:rsid w:val="00445090"/>
    <w:rsid w:val="0046403B"/>
    <w:rsid w:val="00471613"/>
    <w:rsid w:val="00495B2D"/>
    <w:rsid w:val="004F69E2"/>
    <w:rsid w:val="00550329"/>
    <w:rsid w:val="0055280A"/>
    <w:rsid w:val="00562670"/>
    <w:rsid w:val="00574879"/>
    <w:rsid w:val="00576C6A"/>
    <w:rsid w:val="0058713E"/>
    <w:rsid w:val="005A0EEE"/>
    <w:rsid w:val="005B73AA"/>
    <w:rsid w:val="005D3254"/>
    <w:rsid w:val="00603E61"/>
    <w:rsid w:val="00647A86"/>
    <w:rsid w:val="0066798A"/>
    <w:rsid w:val="00676E2F"/>
    <w:rsid w:val="006800AB"/>
    <w:rsid w:val="00686026"/>
    <w:rsid w:val="006A19C7"/>
    <w:rsid w:val="006A7D5B"/>
    <w:rsid w:val="006F732B"/>
    <w:rsid w:val="0070248F"/>
    <w:rsid w:val="007032BA"/>
    <w:rsid w:val="00720C93"/>
    <w:rsid w:val="007463D0"/>
    <w:rsid w:val="00761FA8"/>
    <w:rsid w:val="00766314"/>
    <w:rsid w:val="00790CB4"/>
    <w:rsid w:val="007C5CA0"/>
    <w:rsid w:val="007D5BDB"/>
    <w:rsid w:val="007E1015"/>
    <w:rsid w:val="00840643"/>
    <w:rsid w:val="00844205"/>
    <w:rsid w:val="008635D3"/>
    <w:rsid w:val="00866E75"/>
    <w:rsid w:val="008C053B"/>
    <w:rsid w:val="00903A3D"/>
    <w:rsid w:val="009A63C9"/>
    <w:rsid w:val="00A24603"/>
    <w:rsid w:val="00A4715C"/>
    <w:rsid w:val="00A50835"/>
    <w:rsid w:val="00AB499A"/>
    <w:rsid w:val="00AD3E58"/>
    <w:rsid w:val="00AE39C6"/>
    <w:rsid w:val="00AF460A"/>
    <w:rsid w:val="00AF5E4C"/>
    <w:rsid w:val="00B0173A"/>
    <w:rsid w:val="00B03A65"/>
    <w:rsid w:val="00B109E1"/>
    <w:rsid w:val="00B122FC"/>
    <w:rsid w:val="00B475E0"/>
    <w:rsid w:val="00B812C1"/>
    <w:rsid w:val="00B82876"/>
    <w:rsid w:val="00BF32B8"/>
    <w:rsid w:val="00C02319"/>
    <w:rsid w:val="00C51A8D"/>
    <w:rsid w:val="00C646FF"/>
    <w:rsid w:val="00C77806"/>
    <w:rsid w:val="00CB079B"/>
    <w:rsid w:val="00CF05A0"/>
    <w:rsid w:val="00D26124"/>
    <w:rsid w:val="00D36E23"/>
    <w:rsid w:val="00D45B39"/>
    <w:rsid w:val="00DE4336"/>
    <w:rsid w:val="00E021BF"/>
    <w:rsid w:val="00E0781E"/>
    <w:rsid w:val="00EA3A30"/>
    <w:rsid w:val="00EC1AF7"/>
    <w:rsid w:val="00F02F84"/>
    <w:rsid w:val="00F37FFB"/>
    <w:rsid w:val="00F75E89"/>
    <w:rsid w:val="00FA6118"/>
    <w:rsid w:val="00FB43B4"/>
    <w:rsid w:val="00FC6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44"/>
    <o:shapelayout v:ext="edit">
      <o:idmap v:ext="edit" data="1"/>
    </o:shapelayout>
  </w:shapeDefaults>
  <w:decimalSymbol w:val="."/>
  <w:listSeparator w:val=","/>
  <w14:docId w14:val="25723B6D"/>
  <w15:docId w15:val="{F9918E49-B61D-4E2A-A18A-C8231D567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table" w:styleId="TableGrid">
    <w:name w:val="Table Grid"/>
    <w:basedOn w:val="TableNormal"/>
    <w:uiPriority w:val="39"/>
    <w:rsid w:val="00686026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826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38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29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0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flipkart.com/suppor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322</Words>
  <Characters>1838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Bhawna Koul</dc:creator>
  <cp:lastModifiedBy>Gaurav Budhiraja</cp:lastModifiedBy>
  <cp:revision>24</cp:revision>
  <cp:lastPrinted>2022-03-03T12:12:00Z</cp:lastPrinted>
  <dcterms:created xsi:type="dcterms:W3CDTF">2022-03-03T12:04:00Z</dcterms:created>
  <dcterms:modified xsi:type="dcterms:W3CDTF">2023-01-02T11:59:00Z</dcterms:modified>
</cp:coreProperties>
</file>