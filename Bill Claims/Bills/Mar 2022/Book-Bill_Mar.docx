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0A" w:rsidRDefault="00445090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321B0A">
      <w:pPr>
        <w:spacing w:before="11" w:line="280" w:lineRule="exact"/>
        <w:rPr>
          <w:sz w:val="28"/>
          <w:szCs w:val="28"/>
        </w:rPr>
      </w:pPr>
    </w:p>
    <w:p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Invoice </w:t>
      </w:r>
      <w:proofErr w:type="gramStart"/>
      <w:r>
        <w:rPr>
          <w:rFonts w:ascii="Arial" w:eastAsia="Arial" w:hAnsi="Arial" w:cs="Arial"/>
          <w:b/>
          <w:color w:val="333333"/>
          <w:sz w:val="18"/>
          <w:szCs w:val="18"/>
        </w:rPr>
        <w:t>No :</w:t>
      </w:r>
      <w:proofErr w:type="gramEnd"/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3523ED">
        <w:rPr>
          <w:rFonts w:ascii="Arial" w:eastAsia="Arial" w:hAnsi="Arial" w:cs="Arial"/>
          <w:color w:val="333333"/>
          <w:sz w:val="16"/>
          <w:szCs w:val="16"/>
        </w:rPr>
        <w:t>1</w:t>
      </w:r>
      <w:r w:rsidR="001010F5">
        <w:rPr>
          <w:rFonts w:ascii="Arial" w:eastAsia="Arial" w:hAnsi="Arial" w:cs="Arial"/>
          <w:color w:val="333333"/>
          <w:sz w:val="16"/>
          <w:szCs w:val="16"/>
        </w:rPr>
        <w:t>408</w:t>
      </w:r>
      <w:r w:rsidR="00B03A65">
        <w:rPr>
          <w:rFonts w:ascii="Arial" w:eastAsia="Arial" w:hAnsi="Arial" w:cs="Arial"/>
          <w:color w:val="333333"/>
          <w:sz w:val="16"/>
          <w:szCs w:val="16"/>
        </w:rPr>
        <w:t>21</w:t>
      </w:r>
      <w:r w:rsidR="00495B2D">
        <w:rPr>
          <w:rFonts w:ascii="Arial" w:eastAsia="Arial" w:hAnsi="Arial" w:cs="Arial"/>
          <w:color w:val="333333"/>
          <w:sz w:val="16"/>
          <w:szCs w:val="16"/>
        </w:rPr>
        <w:t>0</w:t>
      </w:r>
      <w:r w:rsidR="00647A86">
        <w:rPr>
          <w:rFonts w:ascii="Arial" w:eastAsia="Arial" w:hAnsi="Arial" w:cs="Arial"/>
          <w:color w:val="333333"/>
          <w:sz w:val="16"/>
          <w:szCs w:val="16"/>
        </w:rPr>
        <w:t>6785</w:t>
      </w:r>
      <w:r w:rsidR="00E021BF">
        <w:rPr>
          <w:rFonts w:ascii="Arial" w:eastAsia="Arial" w:hAnsi="Arial" w:cs="Arial"/>
          <w:color w:val="333333"/>
          <w:sz w:val="16"/>
          <w:szCs w:val="16"/>
        </w:rPr>
        <w:t>1</w:t>
      </w:r>
      <w:r w:rsidR="00424868">
        <w:rPr>
          <w:rFonts w:ascii="Arial" w:eastAsia="Arial" w:hAnsi="Arial" w:cs="Arial"/>
          <w:color w:val="333333"/>
          <w:sz w:val="16"/>
          <w:szCs w:val="16"/>
        </w:rPr>
        <w:t>345</w:t>
      </w:r>
    </w:p>
    <w:p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Warehouse Address: Industrial Plot bearing Rectangle No-28, Kila No-19/2/2 (3-4), 22/1 (5-8), 19/1/2 (1-19, and rectangle No. 28, </w:t>
      </w:r>
      <w:proofErr w:type="spellStart"/>
      <w:r>
        <w:rPr>
          <w:i/>
          <w:color w:val="333333"/>
          <w:sz w:val="14"/>
          <w:szCs w:val="14"/>
        </w:rPr>
        <w:t>Killa</w:t>
      </w:r>
      <w:proofErr w:type="spellEnd"/>
      <w:r>
        <w:rPr>
          <w:i/>
          <w:color w:val="333333"/>
          <w:sz w:val="14"/>
          <w:szCs w:val="14"/>
        </w:rPr>
        <w:t xml:space="preserve"> No 22/2/1 (0-8),Estate, Village </w:t>
      </w:r>
      <w:proofErr w:type="spellStart"/>
      <w:r>
        <w:rPr>
          <w:i/>
          <w:color w:val="333333"/>
          <w:sz w:val="14"/>
          <w:szCs w:val="14"/>
        </w:rPr>
        <w:t>Begumpur</w:t>
      </w:r>
      <w:proofErr w:type="spellEnd"/>
      <w:r>
        <w:rPr>
          <w:i/>
          <w:color w:val="333333"/>
          <w:sz w:val="14"/>
          <w:szCs w:val="14"/>
        </w:rPr>
        <w:t xml:space="preserve"> </w:t>
      </w:r>
      <w:proofErr w:type="spellStart"/>
      <w:r>
        <w:rPr>
          <w:i/>
          <w:color w:val="333333"/>
          <w:sz w:val="14"/>
          <w:szCs w:val="14"/>
        </w:rPr>
        <w:t>Khatola</w:t>
      </w:r>
      <w:proofErr w:type="spellEnd"/>
      <w:r>
        <w:rPr>
          <w:i/>
          <w:color w:val="333333"/>
          <w:sz w:val="14"/>
          <w:szCs w:val="14"/>
        </w:rPr>
        <w:t>, Tehsil &amp;</w:t>
      </w:r>
    </w:p>
    <w:p w:rsidR="00321B0A" w:rsidRDefault="00445090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proofErr w:type="spellStart"/>
      <w:r w:rsidR="0009519F">
        <w:rPr>
          <w:i/>
          <w:color w:val="333333"/>
          <w:sz w:val="14"/>
          <w:szCs w:val="14"/>
        </w:rPr>
        <w:t>Dist</w:t>
      </w:r>
      <w:proofErr w:type="spellEnd"/>
      <w:r w:rsidR="0009519F">
        <w:rPr>
          <w:i/>
          <w:color w:val="333333"/>
          <w:sz w:val="14"/>
          <w:szCs w:val="14"/>
        </w:rPr>
        <w:t xml:space="preserve">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:rsidTr="009A63C9">
        <w:trPr>
          <w:trHeight w:val="576"/>
        </w:trPr>
        <w:tc>
          <w:tcPr>
            <w:tcW w:w="1367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OD00</w:t>
            </w:r>
            <w:r w:rsidR="006800A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120721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894</w:t>
            </w:r>
            <w:r w:rsidR="00333616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9</w:t>
            </w:r>
            <w:r w:rsidR="006A7D5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67546</w:t>
            </w:r>
          </w:p>
          <w:p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:rsidR="00686026" w:rsidRPr="00321DF5" w:rsidRDefault="00686026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B03A6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14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A4715C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0</w:t>
            </w:r>
            <w:r w:rsidR="001939AA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3</w:t>
            </w:r>
            <w:r w:rsidR="00A4715C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:rsidR="00686026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Gaurav</w:t>
            </w:r>
            <w:r w:rsidR="003523ED"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Budhiraja</w:t>
            </w:r>
          </w:p>
        </w:tc>
        <w:tc>
          <w:tcPr>
            <w:tcW w:w="1451" w:type="pct"/>
          </w:tcPr>
          <w:p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:rsidR="00686026" w:rsidRPr="00321DF5" w:rsidRDefault="004F69E2" w:rsidP="003523ED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Gaurav Budhiraja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4715C" w:rsidRPr="00321DF5" w:rsidTr="009A63C9">
        <w:trPr>
          <w:trHeight w:val="238"/>
        </w:trPr>
        <w:tc>
          <w:tcPr>
            <w:tcW w:w="1367" w:type="pct"/>
          </w:tcPr>
          <w:p w:rsidR="00A4715C" w:rsidRPr="00321DF5" w:rsidRDefault="00A4715C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1939AA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bookmarkStart w:id="0" w:name="_GoBack"/>
            <w:bookmarkEnd w:id="0"/>
            <w:r w:rsidR="001939AA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>14</w:t>
            </w:r>
            <w:r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-0</w:t>
            </w:r>
            <w:r w:rsidR="001939AA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3</w:t>
            </w:r>
            <w:r w:rsidR="00445090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1451" w:type="pct"/>
          </w:tcPr>
          <w:p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776" w:type="pct"/>
          </w:tcPr>
          <w:p w:rsidR="00A4715C" w:rsidRDefault="00A4715C" w:rsidP="00A4715C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A4715C" w:rsidRPr="00321DF5" w:rsidTr="009A63C9">
        <w:trPr>
          <w:trHeight w:val="238"/>
        </w:trPr>
        <w:tc>
          <w:tcPr>
            <w:tcW w:w="1367" w:type="pct"/>
          </w:tcPr>
          <w:p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1451" w:type="pct"/>
          </w:tcPr>
          <w:p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776" w:type="pct"/>
          </w:tcPr>
          <w:p w:rsidR="00A4715C" w:rsidRDefault="00A4715C" w:rsidP="00A4715C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A4715C" w:rsidRPr="00321DF5" w:rsidTr="009A63C9">
        <w:trPr>
          <w:trHeight w:val="238"/>
        </w:trPr>
        <w:tc>
          <w:tcPr>
            <w:tcW w:w="1367" w:type="pct"/>
          </w:tcPr>
          <w:p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1451" w:type="pct"/>
          </w:tcPr>
          <w:p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776" w:type="pct"/>
          </w:tcPr>
          <w:p w:rsidR="00A4715C" w:rsidRDefault="00A4715C" w:rsidP="00A4715C">
            <w:pPr>
              <w:spacing w:before="47"/>
              <w:ind w:left="416"/>
              <w:rPr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 xml:space="preserve"> purposes.</w:t>
            </w:r>
          </w:p>
        </w:tc>
      </w:tr>
      <w:tr w:rsidR="00A4715C" w:rsidRPr="00321DF5" w:rsidTr="009A63C9">
        <w:trPr>
          <w:trHeight w:val="238"/>
        </w:trPr>
        <w:tc>
          <w:tcPr>
            <w:tcW w:w="1367" w:type="pct"/>
          </w:tcPr>
          <w:p w:rsidR="00A4715C" w:rsidRDefault="00A4715C" w:rsidP="00A4715C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1451" w:type="pct"/>
          </w:tcPr>
          <w:p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776" w:type="pct"/>
          </w:tcPr>
          <w:p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86026" w:rsidRDefault="00686026">
      <w:pPr>
        <w:spacing w:before="95" w:line="140" w:lineRule="exact"/>
        <w:ind w:left="113"/>
        <w:rPr>
          <w:sz w:val="14"/>
          <w:szCs w:val="14"/>
        </w:rPr>
      </w:pPr>
    </w:p>
    <w:p w:rsidR="00321B0A" w:rsidRDefault="00321B0A">
      <w:pPr>
        <w:spacing w:before="9" w:line="100" w:lineRule="exact"/>
        <w:rPr>
          <w:sz w:val="11"/>
          <w:szCs w:val="11"/>
        </w:rPr>
      </w:pPr>
    </w:p>
    <w:p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Qty</w:t>
      </w:r>
      <w:proofErr w:type="spell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44509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pt;height:8.3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445090">
        <w:pict>
          <v:shape id="_x0000_i1026" type="#_x0000_t75" style="width:11.1pt;height:8.3pt">
            <v:imagedata r:id="rId5" o:title=""/>
          </v:shape>
        </w:pict>
      </w:r>
    </w:p>
    <w:p w:rsidR="00321B0A" w:rsidRDefault="00445090">
      <w:pPr>
        <w:spacing w:before="9" w:line="240" w:lineRule="exact"/>
        <w:rPr>
          <w:sz w:val="24"/>
          <w:szCs w:val="24"/>
        </w:rPr>
      </w:pPr>
      <w:r>
        <w:pict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:rsidR="00321B0A" w:rsidRDefault="00A24603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2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503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:rsidR="00321B0A" w:rsidRDefault="00A24603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2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503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:rsidR="00A24603" w:rsidRPr="00A24603" w:rsidRDefault="00A24603" w:rsidP="00A24603">
                  <w:pP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</w:pP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Implementing Azure DevOps Solutions</w:t>
                  </w:r>
                  <w:proofErr w:type="gramStart"/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  (</w:t>
                  </w:r>
                  <w:proofErr w:type="gramEnd"/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English, Paperback, Been Henry)</w:t>
                  </w:r>
                </w:p>
                <w:p w:rsidR="00321B0A" w:rsidRPr="00EC1AF7" w:rsidRDefault="00321B0A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>
        <w:pict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4A65ABB" wp14:editId="1CF37381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65AB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" filled="f" stroked="f">
                <v:textbox inset="0,0,0,0">
                  <w:txbxContent>
                    <w:p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:rsidR="00321B0A" w:rsidRPr="008635D3" w:rsidRDefault="00445090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:rsidR="00321B0A" w:rsidRDefault="00353937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97818010</w:t>
                  </w:r>
                  <w:r w:rsidR="006A7D5B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4563</w:t>
                  </w: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72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</w:p>
    <w:p w:rsidR="00321B0A" w:rsidRDefault="00445090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>
          <v:group id="_x0000_s1079" style="position:absolute;margin-left:102.95pt;margin-top:3.8pt;width:474.2pt;height:3.5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:rsidR="00321B0A" w:rsidRDefault="00445090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2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503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2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503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:rsidR="00321B0A" w:rsidRDefault="00445090">
      <w:pPr>
        <w:spacing w:line="200" w:lineRule="exact"/>
      </w:pPr>
      <w:r>
        <w:pict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7FB15137" wp14:editId="5085B84B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ED5EE1" wp14:editId="3B5DD0AE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FFAF2C9" wp14:editId="1940D30D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A24603">
        <w:rPr>
          <w:rFonts w:ascii="Arial" w:eastAsia="Arial" w:hAnsi="Arial" w:cs="Arial"/>
          <w:color w:val="333333"/>
          <w:sz w:val="24"/>
          <w:szCs w:val="30"/>
        </w:rPr>
        <w:t>2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A24603">
        <w:rPr>
          <w:rFonts w:ascii="Arial" w:eastAsia="Arial" w:hAnsi="Arial" w:cs="Arial"/>
          <w:color w:val="333333"/>
          <w:sz w:val="24"/>
          <w:szCs w:val="30"/>
        </w:rPr>
        <w:t>503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:rsidR="00321B0A" w:rsidRDefault="00321B0A">
      <w:pPr>
        <w:spacing w:before="6" w:line="120" w:lineRule="exact"/>
        <w:rPr>
          <w:sz w:val="12"/>
          <w:szCs w:val="12"/>
        </w:rPr>
      </w:pPr>
    </w:p>
    <w:p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:rsidR="003046E7" w:rsidRPr="003046E7" w:rsidRDefault="00445090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>*This is a computer generated invoice.</w:t>
      </w:r>
    </w:p>
    <w:p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:rsidR="00321B0A" w:rsidRDefault="00445090">
      <w:pPr>
        <w:spacing w:before="36"/>
        <w:ind w:left="600"/>
      </w:pPr>
      <w:r>
        <w:pict>
          <v:shape id="_x0000_i1027" type="#_x0000_t75" style="width:57.25pt;height:45.25pt">
            <v:imagedata r:id="rId7" o:title=""/>
          </v:shape>
        </w:pict>
      </w:r>
    </w:p>
    <w:p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before="16" w:line="280" w:lineRule="exact"/>
        <w:rPr>
          <w:sz w:val="28"/>
          <w:szCs w:val="28"/>
        </w:rPr>
      </w:pPr>
    </w:p>
    <w:p w:rsidR="00321B0A" w:rsidRDefault="00445090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proofErr w:type="gramStart"/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  <w:proofErr w:type="gramEnd"/>
    </w:p>
    <w:p w:rsidR="00321B0A" w:rsidRDefault="00445090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:rsidR="00321B0A" w:rsidRDefault="00321B0A">
      <w:pPr>
        <w:spacing w:before="3" w:line="240" w:lineRule="exact"/>
        <w:rPr>
          <w:sz w:val="24"/>
          <w:szCs w:val="24"/>
        </w:rPr>
      </w:pPr>
    </w:p>
    <w:p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>: At Flipkart we try to deliver perfectly each and every time. But in the off-chance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:rsidR="00321B0A" w:rsidRDefault="0009519F">
      <w:pPr>
        <w:spacing w:before="52" w:line="200" w:lineRule="exact"/>
        <w:ind w:left="454"/>
        <w:rPr>
          <w:sz w:val="14"/>
          <w:szCs w:val="14"/>
        </w:rPr>
      </w:pPr>
      <w:proofErr w:type="gram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box/price</w:t>
      </w:r>
      <w:proofErr w:type="gram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tag, original packing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>without which it will be really difficult for us to act on your request. Please help us in helping you. Terms and conditions apply.</w:t>
      </w:r>
    </w:p>
    <w:p w:rsidR="00321B0A" w:rsidRDefault="00321B0A">
      <w:pPr>
        <w:spacing w:before="13" w:line="260" w:lineRule="exact"/>
        <w:rPr>
          <w:sz w:val="26"/>
          <w:szCs w:val="26"/>
        </w:rPr>
      </w:pPr>
    </w:p>
    <w:p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Regd. office: WS Retail Services Private Limited, Ozone </w:t>
      </w:r>
      <w:proofErr w:type="spellStart"/>
      <w:r>
        <w:rPr>
          <w:i/>
          <w:color w:val="333333"/>
          <w:sz w:val="14"/>
          <w:szCs w:val="14"/>
        </w:rPr>
        <w:t>Manay</w:t>
      </w:r>
      <w:proofErr w:type="spellEnd"/>
      <w:r>
        <w:rPr>
          <w:i/>
          <w:color w:val="333333"/>
          <w:sz w:val="14"/>
          <w:szCs w:val="14"/>
        </w:rPr>
        <w:t xml:space="preserve"> Tech Park, No 56/18, 'B' Block, 9th Floor, </w:t>
      </w:r>
      <w:proofErr w:type="spellStart"/>
      <w:r>
        <w:rPr>
          <w:i/>
          <w:color w:val="333333"/>
          <w:sz w:val="14"/>
          <w:szCs w:val="14"/>
        </w:rPr>
        <w:t>Garvebhavipalya</w:t>
      </w:r>
      <w:proofErr w:type="spellEnd"/>
      <w:r>
        <w:rPr>
          <w:i/>
          <w:color w:val="333333"/>
          <w:sz w:val="14"/>
          <w:szCs w:val="14"/>
        </w:rPr>
        <w:t xml:space="preserve">, </w:t>
      </w:r>
      <w:proofErr w:type="spellStart"/>
      <w:r>
        <w:rPr>
          <w:i/>
          <w:color w:val="333333"/>
          <w:sz w:val="14"/>
          <w:szCs w:val="14"/>
        </w:rPr>
        <w:t>Hosur</w:t>
      </w:r>
      <w:proofErr w:type="spellEnd"/>
      <w:r>
        <w:rPr>
          <w:i/>
          <w:color w:val="333333"/>
          <w:sz w:val="14"/>
          <w:szCs w:val="14"/>
        </w:rPr>
        <w:t xml:space="preserve"> Road, Bangalore-560068, Karnataka, India, Phone No : 91</w:t>
      </w:r>
    </w:p>
    <w:p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80 49083999. </w:t>
      </w:r>
      <w:proofErr w:type="gramStart"/>
      <w:r>
        <w:rPr>
          <w:i/>
          <w:color w:val="333333"/>
          <w:sz w:val="14"/>
          <w:szCs w:val="14"/>
        </w:rPr>
        <w:t>CIN :</w:t>
      </w:r>
      <w:proofErr w:type="gramEnd"/>
      <w:r>
        <w:rPr>
          <w:i/>
          <w:color w:val="333333"/>
          <w:sz w:val="14"/>
          <w:szCs w:val="14"/>
        </w:rPr>
        <w:t xml:space="preserve"> U72900KA2009PTC050123.</w:t>
      </w:r>
    </w:p>
    <w:p w:rsidR="003046E7" w:rsidRDefault="00445090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:rsidR="00321B0A" w:rsidRDefault="00321B0A">
      <w:pPr>
        <w:spacing w:before="8" w:line="120" w:lineRule="exact"/>
        <w:rPr>
          <w:sz w:val="12"/>
          <w:szCs w:val="12"/>
        </w:rPr>
      </w:pPr>
    </w:p>
    <w:p w:rsidR="00FB43B4" w:rsidRDefault="00FB43B4">
      <w:pPr>
        <w:spacing w:before="8" w:line="120" w:lineRule="exact"/>
        <w:rPr>
          <w:sz w:val="12"/>
          <w:szCs w:val="12"/>
        </w:rPr>
      </w:pPr>
    </w:p>
    <w:p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0A"/>
    <w:rsid w:val="00006E93"/>
    <w:rsid w:val="0009519F"/>
    <w:rsid w:val="000A4E73"/>
    <w:rsid w:val="001010F5"/>
    <w:rsid w:val="00122672"/>
    <w:rsid w:val="0014525A"/>
    <w:rsid w:val="00181FAE"/>
    <w:rsid w:val="00187A43"/>
    <w:rsid w:val="001939AA"/>
    <w:rsid w:val="001E53C0"/>
    <w:rsid w:val="001F7AD5"/>
    <w:rsid w:val="00214642"/>
    <w:rsid w:val="00215941"/>
    <w:rsid w:val="00224F27"/>
    <w:rsid w:val="00243F53"/>
    <w:rsid w:val="002860FF"/>
    <w:rsid w:val="00293664"/>
    <w:rsid w:val="00297F04"/>
    <w:rsid w:val="002B0830"/>
    <w:rsid w:val="002C5BC9"/>
    <w:rsid w:val="002F5C5C"/>
    <w:rsid w:val="00303966"/>
    <w:rsid w:val="003046E7"/>
    <w:rsid w:val="00321B0A"/>
    <w:rsid w:val="00333616"/>
    <w:rsid w:val="00333A97"/>
    <w:rsid w:val="003509B5"/>
    <w:rsid w:val="003523ED"/>
    <w:rsid w:val="00353937"/>
    <w:rsid w:val="003B1F89"/>
    <w:rsid w:val="003F161A"/>
    <w:rsid w:val="003F1981"/>
    <w:rsid w:val="004237B7"/>
    <w:rsid w:val="00424680"/>
    <w:rsid w:val="00424868"/>
    <w:rsid w:val="00445090"/>
    <w:rsid w:val="0046403B"/>
    <w:rsid w:val="00471613"/>
    <w:rsid w:val="00495B2D"/>
    <w:rsid w:val="004F69E2"/>
    <w:rsid w:val="00550329"/>
    <w:rsid w:val="00562670"/>
    <w:rsid w:val="00574879"/>
    <w:rsid w:val="0058713E"/>
    <w:rsid w:val="005A0EEE"/>
    <w:rsid w:val="005B73AA"/>
    <w:rsid w:val="005D3254"/>
    <w:rsid w:val="00603E61"/>
    <w:rsid w:val="00647A86"/>
    <w:rsid w:val="0066798A"/>
    <w:rsid w:val="006800AB"/>
    <w:rsid w:val="00686026"/>
    <w:rsid w:val="006A19C7"/>
    <w:rsid w:val="006A7D5B"/>
    <w:rsid w:val="006F732B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4205"/>
    <w:rsid w:val="008635D3"/>
    <w:rsid w:val="008C053B"/>
    <w:rsid w:val="00903A3D"/>
    <w:rsid w:val="009A63C9"/>
    <w:rsid w:val="00A24603"/>
    <w:rsid w:val="00A4715C"/>
    <w:rsid w:val="00A50835"/>
    <w:rsid w:val="00AB499A"/>
    <w:rsid w:val="00AD3E58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F05A0"/>
    <w:rsid w:val="00D26124"/>
    <w:rsid w:val="00D36E23"/>
    <w:rsid w:val="00D45B39"/>
    <w:rsid w:val="00DE4336"/>
    <w:rsid w:val="00E021BF"/>
    <w:rsid w:val="00E0781E"/>
    <w:rsid w:val="00EA3A30"/>
    <w:rsid w:val="00EC1AF7"/>
    <w:rsid w:val="00F02F84"/>
    <w:rsid w:val="00F37FFB"/>
    <w:rsid w:val="00F75E89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668A0687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gaurav</cp:lastModifiedBy>
  <cp:revision>13</cp:revision>
  <cp:lastPrinted>2022-03-03T12:12:00Z</cp:lastPrinted>
  <dcterms:created xsi:type="dcterms:W3CDTF">2022-03-03T12:04:00Z</dcterms:created>
  <dcterms:modified xsi:type="dcterms:W3CDTF">2022-04-04T03:38:00Z</dcterms:modified>
</cp:coreProperties>
</file>