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37EA" w14:textId="77777777" w:rsidR="00321B0A" w:rsidRDefault="00000000">
      <w:pPr>
        <w:spacing w:before="73" w:line="300" w:lineRule="exact"/>
        <w:ind w:left="4549" w:right="4545"/>
        <w:jc w:val="center"/>
        <w:rPr>
          <w:rFonts w:ascii="Arial" w:eastAsia="Arial" w:hAnsi="Arial" w:cs="Arial"/>
          <w:sz w:val="27"/>
          <w:szCs w:val="27"/>
        </w:rPr>
      </w:pPr>
      <w:r>
        <w:pict w14:anchorId="59522CB7">
          <v:group id="_x0000_s1139" style="position:absolute;left:0;text-align:left;margin-left:391.4pt;margin-top:31pt;width:181.95pt;height:14.75pt;z-index:-251648000;mso-position-horizontal-relative:page;mso-position-vertical-relative:page" coordorigin="7820,815" coordsize="3639,295">
            <v:shape id="_x0000_s1143" style="position:absolute;left:7828;top:830;width:3624;height:0" coordorigin="7828,830" coordsize="3624,0" path="m7828,830r3624,e" filled="f" strokecolor="#545454">
              <v:stroke dashstyle="dash"/>
              <v:path arrowok="t"/>
            </v:shape>
            <v:shape id="_x0000_s1142" style="position:absolute;left:7835;top:822;width:0;height:280" coordorigin="7835,822" coordsize="0,280" path="m7835,822r,280e" filled="f" strokecolor="#545454">
              <v:stroke dashstyle="dash"/>
              <v:path arrowok="t"/>
            </v:shape>
            <v:shape id="_x0000_s1141" style="position:absolute;left:7828;top:1094;width:3624;height:0" coordorigin="7828,1094" coordsize="3624,0" path="m7828,1094r3624,e" filled="f" strokecolor="#545454">
              <v:stroke dashstyle="dash"/>
              <v:path arrowok="t"/>
            </v:shape>
            <v:shape id="_x0000_s1140" style="position:absolute;left:11444;top:822;width:0;height:280" coordorigin="11444,822" coordsize="0,280" path="m11444,822r,280e" filled="f" strokecolor="#545454">
              <v:stroke dashstyle="dash"/>
              <v:path arrowok="t"/>
            </v:shape>
            <w10:wrap anchorx="page" anchory="page"/>
          </v:group>
        </w:pict>
      </w:r>
      <w:r w:rsidR="0009519F">
        <w:rPr>
          <w:rFonts w:ascii="Arial" w:eastAsia="Arial" w:hAnsi="Arial" w:cs="Arial"/>
          <w:b/>
          <w:color w:val="333333"/>
          <w:position w:val="-1"/>
          <w:sz w:val="27"/>
          <w:szCs w:val="27"/>
        </w:rPr>
        <w:t>Retail Invoices/Bill</w:t>
      </w:r>
    </w:p>
    <w:p w14:paraId="3706E33A" w14:textId="77777777" w:rsidR="00321B0A" w:rsidRDefault="00321B0A">
      <w:pPr>
        <w:spacing w:before="9" w:line="160" w:lineRule="exact"/>
        <w:rPr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1E47EC08" w14:textId="77777777" w:rsidR="00321B0A" w:rsidRDefault="00321B0A">
      <w:pPr>
        <w:spacing w:before="11" w:line="280" w:lineRule="exact"/>
        <w:rPr>
          <w:sz w:val="28"/>
          <w:szCs w:val="28"/>
        </w:rPr>
      </w:pPr>
    </w:p>
    <w:p w14:paraId="4836BF14" w14:textId="77777777" w:rsidR="00321B0A" w:rsidRDefault="0009519F">
      <w:pPr>
        <w:spacing w:line="260" w:lineRule="exact"/>
        <w:ind w:left="113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33333"/>
          <w:position w:val="-1"/>
          <w:sz w:val="24"/>
          <w:szCs w:val="24"/>
        </w:rPr>
        <w:t>Sold By:</w:t>
      </w:r>
      <w:r>
        <w:rPr>
          <w:rFonts w:ascii="Arial" w:eastAsia="Arial" w:hAnsi="Arial" w:cs="Arial"/>
          <w:b/>
          <w:color w:val="333333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WS Retail Services Pvt. Ltd.,</w:t>
      </w:r>
    </w:p>
    <w:p w14:paraId="774D49BD" w14:textId="105CB374" w:rsidR="00321B0A" w:rsidRDefault="0009519F">
      <w:pPr>
        <w:spacing w:before="37"/>
        <w:rPr>
          <w:rFonts w:ascii="Arial" w:eastAsia="Arial" w:hAnsi="Arial" w:cs="Arial"/>
          <w:sz w:val="16"/>
          <w:szCs w:val="16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4289" w:space="3611"/>
            <w:col w:w="3660"/>
          </w:cols>
        </w:sectPr>
      </w:pPr>
      <w:r>
        <w:br w:type="column"/>
      </w:r>
      <w:r>
        <w:rPr>
          <w:rFonts w:ascii="Arial" w:eastAsia="Arial" w:hAnsi="Arial" w:cs="Arial"/>
          <w:b/>
          <w:color w:val="333333"/>
          <w:sz w:val="18"/>
          <w:szCs w:val="18"/>
        </w:rPr>
        <w:t>Invoice No :</w:t>
      </w:r>
      <w:r>
        <w:rPr>
          <w:rFonts w:ascii="Arial" w:eastAsia="Arial" w:hAnsi="Arial" w:cs="Arial"/>
          <w:b/>
          <w:color w:val="333333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6"/>
          <w:szCs w:val="16"/>
        </w:rPr>
        <w:t># DEL_GGN_</w:t>
      </w:r>
      <w:r w:rsidR="003523ED">
        <w:rPr>
          <w:rFonts w:ascii="Arial" w:eastAsia="Arial" w:hAnsi="Arial" w:cs="Arial"/>
          <w:color w:val="333333"/>
          <w:sz w:val="16"/>
          <w:szCs w:val="16"/>
        </w:rPr>
        <w:t>1</w:t>
      </w:r>
      <w:r w:rsidR="001010F5">
        <w:rPr>
          <w:rFonts w:ascii="Arial" w:eastAsia="Arial" w:hAnsi="Arial" w:cs="Arial"/>
          <w:color w:val="333333"/>
          <w:sz w:val="16"/>
          <w:szCs w:val="16"/>
        </w:rPr>
        <w:t>408</w:t>
      </w:r>
      <w:r w:rsidR="00B03A65">
        <w:rPr>
          <w:rFonts w:ascii="Arial" w:eastAsia="Arial" w:hAnsi="Arial" w:cs="Arial"/>
          <w:color w:val="333333"/>
          <w:sz w:val="16"/>
          <w:szCs w:val="16"/>
        </w:rPr>
        <w:t>21</w:t>
      </w:r>
      <w:r w:rsidR="00495B2D">
        <w:rPr>
          <w:rFonts w:ascii="Arial" w:eastAsia="Arial" w:hAnsi="Arial" w:cs="Arial"/>
          <w:color w:val="333333"/>
          <w:sz w:val="16"/>
          <w:szCs w:val="16"/>
        </w:rPr>
        <w:t>0</w:t>
      </w:r>
      <w:r w:rsidR="00647A86">
        <w:rPr>
          <w:rFonts w:ascii="Arial" w:eastAsia="Arial" w:hAnsi="Arial" w:cs="Arial"/>
          <w:color w:val="333333"/>
          <w:sz w:val="16"/>
          <w:szCs w:val="16"/>
        </w:rPr>
        <w:t>6785</w:t>
      </w:r>
      <w:r w:rsidR="00E021BF">
        <w:rPr>
          <w:rFonts w:ascii="Arial" w:eastAsia="Arial" w:hAnsi="Arial" w:cs="Arial"/>
          <w:color w:val="333333"/>
          <w:sz w:val="16"/>
          <w:szCs w:val="16"/>
        </w:rPr>
        <w:t>1</w:t>
      </w:r>
      <w:r w:rsidR="00FA6118">
        <w:rPr>
          <w:rFonts w:ascii="Arial" w:eastAsia="Arial" w:hAnsi="Arial" w:cs="Arial"/>
          <w:color w:val="333333"/>
          <w:sz w:val="16"/>
          <w:szCs w:val="16"/>
        </w:rPr>
        <w:t>5489</w:t>
      </w:r>
    </w:p>
    <w:p w14:paraId="6B12D1F1" w14:textId="77777777" w:rsidR="00321B0A" w:rsidRDefault="0009519F">
      <w:pPr>
        <w:spacing w:before="63"/>
        <w:ind w:left="113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Warehouse Address: Industrial Plot bearing Rectangle No-28, Kila No-19/2/2 (3-4), 22/1 (5-8), 19/1/2 (1-19, and rectangle No. 28, Killa No 22/2/1 (0-8),Estate, Village </w:t>
      </w:r>
      <w:proofErr w:type="spellStart"/>
      <w:r>
        <w:rPr>
          <w:i/>
          <w:color w:val="333333"/>
          <w:sz w:val="14"/>
          <w:szCs w:val="14"/>
        </w:rPr>
        <w:t>Begumpur</w:t>
      </w:r>
      <w:proofErr w:type="spellEnd"/>
      <w:r>
        <w:rPr>
          <w:i/>
          <w:color w:val="333333"/>
          <w:sz w:val="14"/>
          <w:szCs w:val="14"/>
        </w:rPr>
        <w:t xml:space="preserve"> Khatola, Tehsil &amp;</w:t>
      </w:r>
    </w:p>
    <w:p w14:paraId="4C0CF52C" w14:textId="77777777" w:rsidR="00321B0A" w:rsidRDefault="00000000">
      <w:pPr>
        <w:spacing w:before="95" w:line="140" w:lineRule="exact"/>
        <w:ind w:left="113"/>
        <w:rPr>
          <w:i/>
          <w:color w:val="333333"/>
          <w:sz w:val="14"/>
          <w:szCs w:val="14"/>
        </w:rPr>
      </w:pPr>
      <w:r>
        <w:pict w14:anchorId="408A4D09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48.95pt;margin-top:22.8pt;width:106.55pt;height:9.65pt;z-index:-251659264;mso-position-horizontal-relative:page" filled="f" stroked="f">
            <v:textbox style="mso-next-textbox:#_x0000_s1129" inset="0,0,0,0">
              <w:txbxContent>
                <w:p w14:paraId="6C9710A6" w14:textId="77777777" w:rsidR="00321B0A" w:rsidRDefault="0009519F">
                  <w:pPr>
                    <w:spacing w:line="180" w:lineRule="exact"/>
                    <w:ind w:left="21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333333"/>
                      <w:sz w:val="18"/>
                      <w:szCs w:val="18"/>
                    </w:rPr>
                    <w:t>OD000961048386205600</w:t>
                  </w:r>
                </w:p>
              </w:txbxContent>
            </v:textbox>
            <w10:wrap anchorx="page"/>
          </v:shape>
        </w:pict>
      </w:r>
      <w:r>
        <w:pict w14:anchorId="14BA22F8">
          <v:group id="_x0000_s1112" style="position:absolute;left:0;text-align:left;margin-left:48.95pt;margin-top:22.8pt;width:106.55pt;height:9.35pt;z-index:-251638784;mso-position-horizontal-relative:page" coordorigin="979,456" coordsize="2131,187">
            <v:shape id="_x0000_s1113" style="position:absolute;left:979;top:456;width:2131;height:187" coordorigin="979,456" coordsize="2131,187" path="m979,643r2131,l3110,456r-2131,l979,643xe" stroked="f">
              <v:path arrowok="t"/>
            </v:shape>
            <w10:wrap anchorx="page"/>
          </v:group>
        </w:pict>
      </w:r>
      <w:proofErr w:type="spellStart"/>
      <w:r w:rsidR="0009519F">
        <w:rPr>
          <w:i/>
          <w:color w:val="333333"/>
          <w:sz w:val="14"/>
          <w:szCs w:val="14"/>
        </w:rPr>
        <w:t>Dist</w:t>
      </w:r>
      <w:proofErr w:type="spellEnd"/>
      <w:r w:rsidR="0009519F">
        <w:rPr>
          <w:i/>
          <w:color w:val="333333"/>
          <w:sz w:val="14"/>
          <w:szCs w:val="14"/>
        </w:rPr>
        <w:t xml:space="preserve"> - Gurgaon, Haryana, Gurgaon, Haryana, India </w:t>
      </w:r>
      <w:r w:rsidR="00686026">
        <w:rPr>
          <w:i/>
          <w:color w:val="333333"/>
          <w:sz w:val="14"/>
          <w:szCs w:val="14"/>
        </w:rPr>
        <w:t>–</w:t>
      </w:r>
      <w:r w:rsidR="0009519F">
        <w:rPr>
          <w:i/>
          <w:color w:val="333333"/>
          <w:sz w:val="14"/>
          <w:szCs w:val="14"/>
        </w:rPr>
        <w:t xml:space="preserve"> 122001</w:t>
      </w:r>
    </w:p>
    <w:p w14:paraId="2826851C" w14:textId="77777777" w:rsidR="00686026" w:rsidRDefault="00686026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p w14:paraId="68CD3AC4" w14:textId="77777777" w:rsidR="009A63C9" w:rsidRDefault="009A63C9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251"/>
        <w:gridCol w:w="3355"/>
        <w:gridCol w:w="1794"/>
      </w:tblGrid>
      <w:tr w:rsidR="00686026" w:rsidRPr="00321DF5" w14:paraId="329F81E1" w14:textId="77777777" w:rsidTr="009A63C9">
        <w:trPr>
          <w:trHeight w:val="576"/>
        </w:trPr>
        <w:tc>
          <w:tcPr>
            <w:tcW w:w="1367" w:type="pct"/>
          </w:tcPr>
          <w:p w14:paraId="245468DE" w14:textId="7E1080E5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Order ID: OD00</w:t>
            </w:r>
            <w:r w:rsidR="006800A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120721</w:t>
            </w: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894</w:t>
            </w:r>
            <w:r w:rsidR="00333616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9</w:t>
            </w:r>
            <w:r w:rsidR="006A7D5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67</w:t>
            </w:r>
            <w:r w:rsidR="00866E7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5</w:t>
            </w:r>
            <w:r w:rsidR="00FA6118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68</w:t>
            </w:r>
          </w:p>
          <w:p w14:paraId="5547C332" w14:textId="77777777" w:rsidR="00761FA8" w:rsidRPr="00761FA8" w:rsidRDefault="00761FA8" w:rsidP="00082927">
            <w:pPr>
              <w:rPr>
                <w:rFonts w:ascii="Arial" w:eastAsia="Arial" w:hAnsi="Arial" w:cs="Arial"/>
                <w:b/>
                <w:color w:val="333333"/>
                <w:position w:val="-7"/>
                <w:sz w:val="10"/>
                <w:szCs w:val="17"/>
              </w:rPr>
            </w:pPr>
          </w:p>
          <w:p w14:paraId="3D1837FF" w14:textId="414AF4A4" w:rsidR="00686026" w:rsidRPr="00321DF5" w:rsidRDefault="00686026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-7"/>
                <w:sz w:val="17"/>
                <w:szCs w:val="17"/>
              </w:rPr>
              <w:t>Order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</w:t>
            </w:r>
            <w:r w:rsidR="007C5CA0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  </w:t>
            </w:r>
            <w:r w:rsidR="00676E2F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22</w:t>
            </w:r>
            <w:r w:rsidRPr="00321DF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</w:t>
            </w:r>
            <w:r w:rsidR="00840643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0</w:t>
            </w:r>
            <w:r w:rsidR="00FA6118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8</w:t>
            </w:r>
            <w:r w:rsidR="00A4715C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6528FB84" w14:textId="77777777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Billing Address</w:t>
            </w:r>
          </w:p>
          <w:p w14:paraId="7045D489" w14:textId="77777777" w:rsidR="00686026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Gaurav</w:t>
            </w:r>
            <w:r w:rsidR="003523ED"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</w:rPr>
              <w:t>Budhiraja</w:t>
            </w:r>
          </w:p>
        </w:tc>
        <w:tc>
          <w:tcPr>
            <w:tcW w:w="1451" w:type="pct"/>
          </w:tcPr>
          <w:p w14:paraId="41F786F4" w14:textId="77777777"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Shipping Address</w:t>
            </w:r>
          </w:p>
          <w:p w14:paraId="500109CB" w14:textId="77777777" w:rsidR="00686026" w:rsidRPr="00321DF5" w:rsidRDefault="004F69E2" w:rsidP="003523ED">
            <w:pPr>
              <w:rPr>
                <w:rFonts w:ascii="Arial" w:hAnsi="Arial" w:cs="Arial"/>
                <w:b/>
                <w:i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>Gaurav Budhiraja</w:t>
            </w:r>
            <w:r w:rsidR="00333616"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 xml:space="preserve"> </w:t>
            </w:r>
          </w:p>
        </w:tc>
        <w:tc>
          <w:tcPr>
            <w:tcW w:w="776" w:type="pct"/>
          </w:tcPr>
          <w:p w14:paraId="52E191B4" w14:textId="77777777"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4715C" w:rsidRPr="00321DF5" w14:paraId="3914BF91" w14:textId="77777777" w:rsidTr="009A63C9">
        <w:trPr>
          <w:trHeight w:val="238"/>
        </w:trPr>
        <w:tc>
          <w:tcPr>
            <w:tcW w:w="1367" w:type="pct"/>
          </w:tcPr>
          <w:p w14:paraId="2C466643" w14:textId="2B850BAF" w:rsidR="00A4715C" w:rsidRPr="00321DF5" w:rsidRDefault="00A4715C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  <w:t>Invoice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1939AA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676E2F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>22</w:t>
            </w:r>
            <w:r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</w:t>
            </w:r>
            <w:r w:rsidR="00840643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0</w:t>
            </w:r>
            <w:r w:rsidR="00FA6118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8</w:t>
            </w:r>
            <w:r w:rsidR="00445090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23CDE3CB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1451" w:type="pct"/>
          </w:tcPr>
          <w:p w14:paraId="2CA8B937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776" w:type="pct"/>
          </w:tcPr>
          <w:p w14:paraId="5FD63DFB" w14:textId="77777777" w:rsidR="00A4715C" w:rsidRDefault="00A4715C" w:rsidP="00A4715C">
            <w:pPr>
              <w:spacing w:before="47"/>
              <w:ind w:left="225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*Keep this invoice and</w:t>
            </w:r>
          </w:p>
        </w:tc>
      </w:tr>
      <w:tr w:rsidR="00A4715C" w:rsidRPr="00321DF5" w14:paraId="11C55DF5" w14:textId="77777777" w:rsidTr="009A63C9">
        <w:trPr>
          <w:trHeight w:val="238"/>
        </w:trPr>
        <w:tc>
          <w:tcPr>
            <w:tcW w:w="1367" w:type="pct"/>
          </w:tcPr>
          <w:p w14:paraId="6C060167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</w:p>
        </w:tc>
        <w:tc>
          <w:tcPr>
            <w:tcW w:w="1406" w:type="pct"/>
          </w:tcPr>
          <w:p w14:paraId="3D70C38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1451" w:type="pct"/>
          </w:tcPr>
          <w:p w14:paraId="2A0AF13C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776" w:type="pct"/>
          </w:tcPr>
          <w:p w14:paraId="00D54BB0" w14:textId="77777777" w:rsidR="00A4715C" w:rsidRDefault="00A4715C" w:rsidP="00A4715C">
            <w:pPr>
              <w:spacing w:before="51"/>
              <w:ind w:left="307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manufacturer box for</w:t>
            </w:r>
          </w:p>
        </w:tc>
      </w:tr>
      <w:tr w:rsidR="00A4715C" w:rsidRPr="00321DF5" w14:paraId="2684A4CD" w14:textId="77777777" w:rsidTr="009A63C9">
        <w:trPr>
          <w:trHeight w:val="238"/>
        </w:trPr>
        <w:tc>
          <w:tcPr>
            <w:tcW w:w="1367" w:type="pct"/>
          </w:tcPr>
          <w:p w14:paraId="5BB22A43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position w:val="-7"/>
                <w:sz w:val="18"/>
                <w:szCs w:val="18"/>
              </w:rPr>
              <w:t>VAT/TIN: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position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position w:val="-7"/>
                <w:sz w:val="18"/>
                <w:szCs w:val="18"/>
              </w:rPr>
              <w:t>06641832321</w:t>
            </w:r>
          </w:p>
        </w:tc>
        <w:tc>
          <w:tcPr>
            <w:tcW w:w="1406" w:type="pct"/>
          </w:tcPr>
          <w:p w14:paraId="5D0C42C3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1451" w:type="pct"/>
          </w:tcPr>
          <w:p w14:paraId="3A6A2315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776" w:type="pct"/>
          </w:tcPr>
          <w:p w14:paraId="14D0BA38" w14:textId="77777777" w:rsidR="00A4715C" w:rsidRDefault="00A4715C" w:rsidP="00A4715C">
            <w:pPr>
              <w:spacing w:before="47"/>
              <w:ind w:left="416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warranty purposes.</w:t>
            </w:r>
          </w:p>
        </w:tc>
      </w:tr>
      <w:tr w:rsidR="00A4715C" w:rsidRPr="00321DF5" w14:paraId="02B45D4D" w14:textId="77777777" w:rsidTr="009A63C9">
        <w:trPr>
          <w:trHeight w:val="238"/>
        </w:trPr>
        <w:tc>
          <w:tcPr>
            <w:tcW w:w="1367" w:type="pct"/>
          </w:tcPr>
          <w:p w14:paraId="49B317A0" w14:textId="77777777" w:rsidR="00A4715C" w:rsidRDefault="00A4715C" w:rsidP="00A4715C">
            <w:pP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</w:p>
          <w:p w14:paraId="769E3614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Service tax #: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AAACW8725FSD001</w:t>
            </w:r>
          </w:p>
        </w:tc>
        <w:tc>
          <w:tcPr>
            <w:tcW w:w="1406" w:type="pct"/>
          </w:tcPr>
          <w:p w14:paraId="2E8D9F1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1451" w:type="pct"/>
          </w:tcPr>
          <w:p w14:paraId="0A1E1380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776" w:type="pct"/>
          </w:tcPr>
          <w:p w14:paraId="3EDEC18F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5C6BF7FC" w14:textId="77777777" w:rsidR="00686026" w:rsidRDefault="00686026">
      <w:pPr>
        <w:spacing w:before="95" w:line="140" w:lineRule="exact"/>
        <w:ind w:left="113"/>
        <w:rPr>
          <w:sz w:val="14"/>
          <w:szCs w:val="14"/>
        </w:rPr>
      </w:pPr>
    </w:p>
    <w:p w14:paraId="3515746A" w14:textId="77777777" w:rsidR="00321B0A" w:rsidRDefault="00321B0A">
      <w:pPr>
        <w:spacing w:before="9" w:line="100" w:lineRule="exact"/>
        <w:rPr>
          <w:sz w:val="11"/>
          <w:szCs w:val="11"/>
        </w:rPr>
      </w:pPr>
    </w:p>
    <w:p w14:paraId="131FC646" w14:textId="77777777" w:rsidR="00321B0A" w:rsidRDefault="0009519F">
      <w:pPr>
        <w:spacing w:before="56" w:line="200" w:lineRule="exact"/>
        <w:ind w:left="1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Product                         </w:t>
      </w:r>
      <w:r>
        <w:rPr>
          <w:rFonts w:ascii="Arial" w:eastAsia="Arial" w:hAnsi="Arial" w:cs="Arial"/>
          <w:b/>
          <w:color w:val="333333"/>
          <w:spacing w:val="-2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Title                                                                                               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Qty      </w:t>
      </w:r>
      <w:r>
        <w:rPr>
          <w:rFonts w:ascii="Arial" w:eastAsia="Arial" w:hAnsi="Arial" w:cs="Arial"/>
          <w:b/>
          <w:color w:val="333333"/>
          <w:spacing w:val="1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Price </w:t>
      </w:r>
      <w:r w:rsidR="00000000">
        <w:pict w14:anchorId="43DC4F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8.4pt">
            <v:imagedata r:id="rId5" o:title=""/>
          </v:shape>
        </w:pict>
      </w:r>
      <w:r>
        <w:rPr>
          <w:b/>
          <w:color w:val="333333"/>
          <w:position w:val="-1"/>
          <w:sz w:val="18"/>
          <w:szCs w:val="18"/>
        </w:rPr>
        <w:t xml:space="preserve">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Tax (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%)       </w:t>
      </w:r>
      <w:r>
        <w:rPr>
          <w:rFonts w:ascii="Arial" w:eastAsia="Arial" w:hAnsi="Arial" w:cs="Arial"/>
          <w:b/>
          <w:color w:val="333333"/>
          <w:spacing w:val="-2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Total</w:t>
      </w:r>
      <w:r>
        <w:rPr>
          <w:rFonts w:ascii="Arial" w:eastAsia="Arial" w:hAnsi="Arial" w:cs="Arial"/>
          <w:b/>
          <w:color w:val="333333"/>
          <w:spacing w:val="1"/>
          <w:position w:val="-1"/>
          <w:sz w:val="18"/>
          <w:szCs w:val="18"/>
        </w:rPr>
        <w:t xml:space="preserve"> </w:t>
      </w:r>
      <w:r w:rsidR="00000000">
        <w:pict w14:anchorId="75E76432">
          <v:shape id="_x0000_i1026" type="#_x0000_t75" style="width:11.4pt;height:8.4pt">
            <v:imagedata r:id="rId5" o:title=""/>
          </v:shape>
        </w:pict>
      </w:r>
    </w:p>
    <w:p w14:paraId="45063502" w14:textId="77777777" w:rsidR="00321B0A" w:rsidRDefault="00000000">
      <w:pPr>
        <w:spacing w:before="9" w:line="240" w:lineRule="exact"/>
        <w:rPr>
          <w:sz w:val="24"/>
          <w:szCs w:val="24"/>
        </w:rPr>
      </w:pPr>
      <w:r>
        <w:pict w14:anchorId="48FBBF69">
          <v:shape id="_x0000_s1032" type="#_x0000_t202" style="position:absolute;margin-left:538.6pt;margin-top:247.5pt;width:55.7pt;height:13pt;z-index:-251681792;mso-position-horizontal-relative:page;mso-position-vertical-relative:page" filled="f" stroked="f">
            <v:textbox style="mso-next-textbox:#_x0000_s1032" inset="0,0,0,0">
              <w:txbxContent>
                <w:p w14:paraId="4C470E52" w14:textId="7184842B" w:rsidR="00321B0A" w:rsidRDefault="00676E2F">
                  <w:pPr>
                    <w:spacing w:line="180" w:lineRule="exact"/>
                    <w:ind w:left="5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187A4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503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 anchory="page"/>
          </v:shape>
        </w:pict>
      </w:r>
      <w:r>
        <w:pict w14:anchorId="7CEAF2B0">
          <v:shape id="_x0000_s1071" type="#_x0000_t202" style="position:absolute;margin-left:431.4pt;margin-top:9.75pt;width:43.15pt;height:11.95pt;z-index:-251682816;mso-position-horizontal-relative:page;mso-position-vertical-relative:text" filled="f" stroked="f">
            <v:textbox style="mso-next-textbox:#_x0000_s1071" inset="0,0,0,0">
              <w:txbxContent>
                <w:p w14:paraId="7B369489" w14:textId="0CCF71CD" w:rsidR="00321B0A" w:rsidRDefault="00676E2F">
                  <w:pPr>
                    <w:spacing w:line="180" w:lineRule="exact"/>
                    <w:ind w:right="-4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8635D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503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/>
          </v:shape>
        </w:pict>
      </w:r>
      <w:r>
        <w:pict w14:anchorId="5C6D3815">
          <v:shape id="_x0000_s1098" type="#_x0000_t202" style="position:absolute;margin-left:102.25pt;margin-top:13.05pt;width:206.6pt;height:32.5pt;z-index:-251684864;mso-position-horizontal-relative:page;mso-position-vertical-relative:text" filled="f" stroked="f">
            <v:textbox style="mso-next-textbox:#_x0000_s1098" inset="0,0,0,0">
              <w:txbxContent>
                <w:p w14:paraId="62C54104" w14:textId="7A63CA5C" w:rsidR="00A24603" w:rsidRPr="00A24603" w:rsidRDefault="00A24603" w:rsidP="00A24603">
                  <w:pP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</w:pP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 xml:space="preserve">Implementing Azure DevOps </w:t>
                  </w:r>
                  <w:r w:rsidR="00576C6A"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Solutions (</w:t>
                  </w: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English, Paperback, Been Henry)</w:t>
                  </w:r>
                </w:p>
                <w:p w14:paraId="445C2738" w14:textId="77777777" w:rsidR="00321B0A" w:rsidRPr="00EC1AF7" w:rsidRDefault="00321B0A" w:rsidP="00353937">
                  <w:pPr>
                    <w:spacing w:before="18"/>
                    <w:ind w:right="-4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xbxContent>
            </v:textbox>
            <w10:wrap anchorx="page"/>
          </v:shape>
        </w:pict>
      </w:r>
      <w:r>
        <w:pict w14:anchorId="650D5811">
          <v:group id="_x0000_s1101" style="position:absolute;margin-left:5.25pt;margin-top:1.2pt;width:572.35pt;height:3.55pt;z-index:-251653120;mso-position-horizontal-relative:page" coordorigin="105,335" coordsize="11356,17">
            <v:shape id="_x0000_s1110" style="position:absolute;left:113;top:343;width:1954;height:0" coordorigin="113,343" coordsize="1954,0" path="m113,343r1954,e" filled="f" strokecolor="#545454" strokeweight=".85pt">
              <v:path arrowok="t"/>
            </v:shape>
            <v:shape id="_x0000_s1109" style="position:absolute;left:2067;top:343;width:3725;height:0" coordorigin="2067,343" coordsize="3725,0" path="m2067,343r3725,e" filled="f" strokecolor="#545454" strokeweight=".85pt">
              <v:path arrowok="t"/>
            </v:shape>
            <v:shape id="_x0000_s1108" style="position:absolute;left:5792;top:343;width:813;height:0" coordorigin="5792,343" coordsize="813,0" path="m5792,343r813,e" filled="f" strokecolor="#545454" strokeweight=".85pt">
              <v:path arrowok="t"/>
            </v:shape>
            <v:shape id="_x0000_s1107" style="position:absolute;left:6605;top:343;width:1018;height:0" coordorigin="6605,343" coordsize="1018,0" path="m6605,343r1018,e" filled="f" strokecolor="#545454" strokeweight=".85pt">
              <v:path arrowok="t"/>
            </v:shape>
            <v:shape id="_x0000_s1106" style="position:absolute;left:7623;top:343;width:579;height:0" coordorigin="7623,343" coordsize="579,0" path="m7623,343r579,e" filled="f" strokecolor="#545454" strokeweight=".85pt">
              <v:path arrowok="t"/>
            </v:shape>
            <v:shape id="_x0000_s1105" style="position:absolute;left:8202;top:343;width:1095;height:0" coordorigin="8202,343" coordsize="1095,0" path="m8202,343r1095,e" filled="f" strokecolor="#545454" strokeweight=".85pt">
              <v:path arrowok="t"/>
            </v:shape>
            <v:shape id="_x0000_s1104" style="position:absolute;left:9297;top:343;width:1059;height:0" coordorigin="9297,343" coordsize="1059,0" path="m9297,343r1059,e" filled="f" strokecolor="#545454" strokeweight=".85pt">
              <v:path arrowok="t"/>
            </v:shape>
            <v:shape id="_x0000_s1103" style="position:absolute;left:10356;top:343;width:1095;height:0" coordorigin="10356,343" coordsize="1095,0" path="m10356,343r1095,e" filled="f" strokecolor="#545454" strokeweight=".85pt">
              <v:path arrowok="t"/>
            </v:shape>
            <v:shape id="_x0000_s1102" style="position:absolute;left:113;top:343;width:11339;height:0" coordorigin="113,343" coordsize="11339,0" path="m113,343r11339,e" filled="f" strokecolor="#545454" strokeweight=".85pt">
              <v:path arrowok="t"/>
            </v:shape>
            <w10:wrap anchorx="page"/>
          </v:group>
        </w:pict>
      </w:r>
      <w:r w:rsidR="00863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F8673B" wp14:editId="139D2139">
                <wp:simplePos x="0" y="0"/>
                <wp:positionH relativeFrom="page">
                  <wp:posOffset>5076825</wp:posOffset>
                </wp:positionH>
                <wp:positionV relativeFrom="paragraph">
                  <wp:posOffset>208754</wp:posOffset>
                </wp:positionV>
                <wp:extent cx="382137" cy="163773"/>
                <wp:effectExtent l="0" t="0" r="1841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" cy="163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4494D" w14:textId="77777777" w:rsidR="008635D3" w:rsidRDefault="008635D3" w:rsidP="008635D3">
                            <w:pPr>
                              <w:spacing w:line="180" w:lineRule="exact"/>
                              <w:ind w:right="-4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33333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8673B" id="Text Box 1" o:spid="_x0000_s1026" type="#_x0000_t202" style="position:absolute;margin-left:399.75pt;margin-top:16.45pt;width:30.1pt;height:1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" filled="f" stroked="f">
                <v:textbox inset="0,0,0,0">
                  <w:txbxContent>
                    <w:p w14:paraId="6944494D" w14:textId="77777777" w:rsidR="008635D3" w:rsidRDefault="008635D3" w:rsidP="008635D3">
                      <w:pPr>
                        <w:spacing w:line="180" w:lineRule="exact"/>
                        <w:ind w:right="-4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33333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2C75CE" w14:textId="77777777" w:rsidR="008635D3" w:rsidRDefault="008635D3">
      <w:pPr>
        <w:spacing w:before="9" w:line="240" w:lineRule="exact"/>
        <w:rPr>
          <w:sz w:val="24"/>
          <w:szCs w:val="24"/>
        </w:rPr>
        <w:sectPr w:rsidR="008635D3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36B01EC7" w14:textId="77777777" w:rsidR="00321B0A" w:rsidRDefault="0009519F">
      <w:pPr>
        <w:spacing w:before="40"/>
        <w:ind w:left="1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Books</w:t>
      </w:r>
    </w:p>
    <w:p w14:paraId="1D9981F3" w14:textId="77777777" w:rsidR="00321B0A" w:rsidRPr="008635D3" w:rsidRDefault="00000000">
      <w:pPr>
        <w:spacing w:before="60"/>
        <w:ind w:left="170" w:right="-46"/>
        <w:rPr>
          <w:rFonts w:ascii="Arial" w:eastAsia="Arial" w:hAnsi="Arial" w:cs="Arial"/>
          <w:b/>
          <w:color w:val="333333"/>
          <w:position w:val="1"/>
          <w:sz w:val="16"/>
          <w:szCs w:val="16"/>
        </w:rPr>
      </w:pPr>
      <w:r>
        <w:pict w14:anchorId="0E103292">
          <v:shape id="_x0000_s1095" type="#_x0000_t202" style="position:absolute;left:0;text-align:left;margin-left:28.1pt;margin-top:3.8pt;width:58.6pt;height:8pt;z-index:-251683840;mso-position-horizontal-relative:page" filled="f" stroked="f">
            <v:textbox style="mso-next-textbox:#_x0000_s1095" inset="0,0,0,0">
              <w:txbxContent>
                <w:p w14:paraId="1D2D37D8" w14:textId="77777777" w:rsidR="00321B0A" w:rsidRDefault="00353937">
                  <w:pPr>
                    <w:spacing w:line="160" w:lineRule="exact"/>
                    <w:ind w:left="17" w:right="-4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97818010</w:t>
                  </w:r>
                  <w:r w:rsidR="006A7D5B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4563</w:t>
                  </w: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72</w:t>
                  </w:r>
                </w:p>
              </w:txbxContent>
            </v:textbox>
            <w10:wrap anchorx="page"/>
          </v:shape>
        </w:pict>
      </w:r>
      <w:r w:rsidR="0009519F">
        <w:rPr>
          <w:rFonts w:ascii="Arial" w:eastAsia="Arial" w:hAnsi="Arial" w:cs="Arial"/>
          <w:color w:val="333333"/>
          <w:position w:val="1"/>
          <w:sz w:val="16"/>
          <w:szCs w:val="16"/>
        </w:rPr>
        <w:t>FSN:</w:t>
      </w:r>
      <w:r w:rsidR="0009519F">
        <w:rPr>
          <w:rFonts w:ascii="Arial" w:eastAsia="Arial" w:hAnsi="Arial" w:cs="Arial"/>
          <w:color w:val="333333"/>
          <w:spacing w:val="26"/>
          <w:position w:val="1"/>
          <w:sz w:val="16"/>
          <w:szCs w:val="16"/>
        </w:rPr>
        <w:t xml:space="preserve"> </w:t>
      </w:r>
    </w:p>
    <w:p w14:paraId="251B0FF6" w14:textId="77777777" w:rsidR="00321B0A" w:rsidRDefault="00321B0A">
      <w:pPr>
        <w:spacing w:before="30" w:line="200" w:lineRule="exact"/>
        <w:ind w:left="170"/>
        <w:rPr>
          <w:rFonts w:ascii="Arial" w:eastAsia="Arial" w:hAnsi="Arial" w:cs="Arial"/>
          <w:sz w:val="18"/>
          <w:szCs w:val="18"/>
        </w:rPr>
      </w:pPr>
    </w:p>
    <w:p w14:paraId="1A400B30" w14:textId="77777777" w:rsidR="00321B0A" w:rsidRDefault="00000000" w:rsidP="008635D3">
      <w:pPr>
        <w:spacing w:before="98"/>
        <w:ind w:right="-46"/>
        <w:rPr>
          <w:rFonts w:ascii="Arial" w:eastAsia="Arial" w:hAnsi="Arial" w:cs="Arial"/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3" w:space="720" w:equalWidth="0">
            <w:col w:w="1854" w:space="277"/>
            <w:col w:w="2977" w:space="2725"/>
            <w:col w:w="3727"/>
          </w:cols>
        </w:sectPr>
      </w:pPr>
      <w:r>
        <w:pict w14:anchorId="1E70BA9F">
          <v:group id="_x0000_s1079" style="position:absolute;margin-left:3.95pt;margin-top:3.8pt;width:573.2pt;height:4.15pt;z-index:-251652096;mso-position-horizontal-relative:page" coordorigin="2059,561" coordsize="9401,17">
            <v:shape id="_x0000_s1093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92" style="position:absolute;left:5792;top:570;width:813;height:0" coordorigin="5792,570" coordsize="813,0" path="m5792,570r813,e" filled="f" strokecolor="#545454" strokeweight=".85pt">
              <v:path arrowok="t"/>
            </v:shape>
            <v:shape id="_x0000_s1091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90" style="position:absolute;left:7623;top:570;width:579;height:0" coordorigin="7623,570" coordsize="579,0" path="m7623,570r579,e" filled="f" strokecolor="#545454" strokeweight=".85pt">
              <v:path arrowok="t"/>
            </v:shape>
            <v:shape id="_x0000_s1089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8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7" style="position:absolute;left:10356;top:570;width:1095;height:0" coordorigin="10356,570" coordsize="1095,0" path="m10356,570r1095,e" filled="f" strokecolor="#545454" strokeweight=".85pt">
              <v:path arrowok="t"/>
            </v:shape>
            <v:shape id="_x0000_s1086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85" style="position:absolute;left:5792;top:570;width:813;height:0" coordorigin="5792,570" coordsize="813,0" path="m5792,570r813,e" filled="f" strokecolor="#545454" strokeweight=".85pt">
              <v:path arrowok="t"/>
            </v:shape>
            <v:shape id="_x0000_s1084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83" style="position:absolute;left:7623;top:570;width:579;height:0" coordorigin="7623,570" coordsize="579,0" path="m7623,570r579,e" filled="f" strokecolor="#545454" strokeweight=".85pt">
              <v:path arrowok="t"/>
            </v:shape>
            <v:shape id="_x0000_s1082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1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0" style="position:absolute;left:10356;top:570;width:1095;height:0" coordorigin="10356,570" coordsize="1095,0" path="m10356,570r1095,e" filled="f" strokecolor="#545454" strokeweight=".85pt">
              <v:path arrowok="t"/>
            </v:shape>
            <w10:wrap anchorx="page"/>
          </v:group>
        </w:pict>
      </w:r>
      <w:r w:rsidR="0009519F">
        <w:br w:type="column"/>
      </w:r>
      <w:r w:rsidR="0009519F">
        <w:br w:type="column"/>
      </w:r>
      <w:r w:rsidR="008635D3">
        <w:t xml:space="preserve">    </w:t>
      </w:r>
    </w:p>
    <w:p w14:paraId="25F9FA78" w14:textId="77777777" w:rsidR="00321B0A" w:rsidRDefault="00000000">
      <w:pPr>
        <w:spacing w:before="6" w:line="20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pict w14:anchorId="65B42659">
          <v:shape id="_x0000_s1067" type="#_x0000_t202" style="position:absolute;margin-left:393.45pt;margin-top:10.05pt;width:184.15pt;height:17.3pt;z-index:-251663360;mso-position-horizontal-relative:page" filled="f" stroked="f">
            <v:textbox style="mso-next-textbox:#_x0000_s1067" inset="0,0,0,0">
              <w:txbxContent>
                <w:p w14:paraId="7FD51EB3" w14:textId="6A13AE72" w:rsidR="00321B0A" w:rsidRPr="002B0830" w:rsidRDefault="0009519F" w:rsidP="002B0830">
                  <w:pPr>
                    <w:spacing w:before="29" w:line="260" w:lineRule="exact"/>
                    <w:jc w:val="center"/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</w:pP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1     </w:t>
                  </w:r>
                  <w:r w:rsidR="00676E2F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503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                 </w:t>
                  </w:r>
                  <w:r w:rsidR="00676E2F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503</w:t>
                  </w:r>
                  <w:r w:rsid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</w:p>
              </w:txbxContent>
            </v:textbox>
            <w10:wrap anchorx="page"/>
          </v:shape>
        </w:pict>
      </w:r>
    </w:p>
    <w:p w14:paraId="020A92C2" w14:textId="77777777" w:rsidR="00321B0A" w:rsidRDefault="0009519F" w:rsidP="002B0830">
      <w:pPr>
        <w:spacing w:before="29" w:line="260" w:lineRule="exact"/>
        <w:ind w:left="216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>Total</w:t>
      </w:r>
    </w:p>
    <w:p w14:paraId="6AACC2B0" w14:textId="77777777" w:rsidR="00321B0A" w:rsidRDefault="00000000">
      <w:pPr>
        <w:spacing w:line="200" w:lineRule="exact"/>
      </w:pPr>
      <w:r>
        <w:pict w14:anchorId="4B301433">
          <v:group id="_x0000_s1048" style="position:absolute;margin-left:7.45pt;margin-top:1.85pt;width:570.15pt;height:3.55pt;z-index:-251651072;mso-position-horizontal-relative:page" coordorigin="105,-388" coordsize="11355,17">
            <v:shape id="_x0000_s1052" style="position:absolute;left:113;top:-379;width:9184;height:0" coordorigin="113,-379" coordsize="9184,0" path="m113,-379r9184,e" filled="f" strokecolor="#545454" strokeweight=".85pt">
              <v:path arrowok="t"/>
            </v:shape>
            <v:shape id="_x0000_s1051" style="position:absolute;left:113;top:-379;width:5679;height:0" coordorigin="113,-379" coordsize="5679,0" path="m113,-379r5679,e" filled="f" strokecolor="#545454" strokeweight=".85pt">
              <v:path arrowok="t"/>
            </v:shape>
            <v:shape id="_x0000_s1050" style="position:absolute;left:5792;top:-379;width:3505;height:0" coordorigin="5792,-379" coordsize="3505,0" path="m5792,-379r3505,e" filled="f" strokecolor="#545454" strokeweight=".85pt">
              <v:path arrowok="t"/>
            </v:shape>
            <v:shape id="_x0000_s1049" style="position:absolute;left:9297;top:-379;width:2154;height:0" coordorigin="9297,-379" coordsize="2154,0" path="m9297,-379r2154,e" filled="f" strokecolor="#545454" strokeweight=".85pt">
              <v:path arrowok="t"/>
            </v:shape>
            <w10:wrap anchorx="page"/>
          </v:group>
        </w:pict>
      </w:r>
    </w:p>
    <w:p w14:paraId="00B5CC36" w14:textId="77777777" w:rsidR="00321B0A" w:rsidRDefault="00321B0A">
      <w:pPr>
        <w:spacing w:before="16" w:line="280" w:lineRule="exact"/>
        <w:rPr>
          <w:sz w:val="28"/>
          <w:szCs w:val="28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5967D7CE" w14:textId="41F10AF8" w:rsidR="00321B0A" w:rsidRDefault="00471613" w:rsidP="00D26124">
      <w:pPr>
        <w:tabs>
          <w:tab w:val="center" w:pos="6860"/>
          <w:tab w:val="left" w:pos="10440"/>
        </w:tabs>
        <w:spacing w:before="21"/>
        <w:ind w:left="1440" w:firstLine="720"/>
        <w:rPr>
          <w:rFonts w:ascii="Arial" w:eastAsia="Arial" w:hAnsi="Arial" w:cs="Arial"/>
          <w:color w:val="333333"/>
          <w:sz w:val="24"/>
          <w:szCs w:val="30"/>
        </w:rPr>
      </w:pPr>
      <w:r>
        <w:rPr>
          <w:rFonts w:ascii="Arial" w:eastAsia="Arial" w:hAnsi="Arial" w:cs="Arial"/>
          <w:noProof/>
          <w:color w:val="333333"/>
          <w:sz w:val="30"/>
          <w:szCs w:val="30"/>
        </w:rPr>
        <w:drawing>
          <wp:anchor distT="0" distB="0" distL="114300" distR="114300" simplePos="0" relativeHeight="251680768" behindDoc="1" locked="0" layoutInCell="1" allowOverlap="1" wp14:anchorId="0E83C9A3" wp14:editId="70DB3546">
            <wp:simplePos x="0" y="0"/>
            <wp:positionH relativeFrom="column">
              <wp:posOffset>6312090</wp:posOffset>
            </wp:positionH>
            <wp:positionV relativeFrom="paragraph">
              <wp:posOffset>50800</wp:posOffset>
            </wp:positionV>
            <wp:extent cx="231192" cy="193988"/>
            <wp:effectExtent l="0" t="0" r="0" b="0"/>
            <wp:wrapNone/>
            <wp:docPr id="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78" cy="197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497AE13" wp14:editId="69FDDB41">
                <wp:simplePos x="0" y="0"/>
                <wp:positionH relativeFrom="column">
                  <wp:posOffset>7403465</wp:posOffset>
                </wp:positionH>
                <wp:positionV relativeFrom="paragraph">
                  <wp:posOffset>125095</wp:posOffset>
                </wp:positionV>
                <wp:extent cx="296545" cy="119380"/>
                <wp:effectExtent l="0" t="0" r="8255" b="0"/>
                <wp:wrapNone/>
                <wp:docPr id="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545" cy="119380"/>
                        </a:xfrm>
                        <a:custGeom>
                          <a:avLst/>
                          <a:gdLst>
                            <a:gd name="T0" fmla="+- 0 11520 11520"/>
                            <a:gd name="T1" fmla="*/ T0 w 380"/>
                            <a:gd name="T2" fmla="+- 0 6480 6235"/>
                            <a:gd name="T3" fmla="*/ 6480 h 245"/>
                            <a:gd name="T4" fmla="+- 0 11900 11520"/>
                            <a:gd name="T5" fmla="*/ T4 w 380"/>
                            <a:gd name="T6" fmla="+- 0 6480 6235"/>
                            <a:gd name="T7" fmla="*/ 6480 h 245"/>
                            <a:gd name="T8" fmla="+- 0 11900 11520"/>
                            <a:gd name="T9" fmla="*/ T8 w 380"/>
                            <a:gd name="T10" fmla="+- 0 6235 6235"/>
                            <a:gd name="T11" fmla="*/ 6235 h 245"/>
                            <a:gd name="T12" fmla="+- 0 11520 11520"/>
                            <a:gd name="T13" fmla="*/ T12 w 380"/>
                            <a:gd name="T14" fmla="+- 0 6235 6235"/>
                            <a:gd name="T15" fmla="*/ 6235 h 245"/>
                            <a:gd name="T16" fmla="+- 0 11520 11520"/>
                            <a:gd name="T17" fmla="*/ T16 w 380"/>
                            <a:gd name="T18" fmla="+- 0 6480 6235"/>
                            <a:gd name="T19" fmla="*/ 6480 h 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80" h="245">
                              <a:moveTo>
                                <a:pt x="0" y="245"/>
                              </a:moveTo>
                              <a:lnTo>
                                <a:pt x="380" y="245"/>
                              </a:lnTo>
                              <a:lnTo>
                                <a:pt x="380" y="0"/>
                              </a:ln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888E" id="Freeform 125" o:spid="_x0000_s1026" style="position:absolute;margin-left:582.95pt;margin-top:9.85pt;width:23.35pt;height:9.4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" path="m,245r380,l380,,,,,245xe" stroked="f">
                <v:path arrowok="t" o:connecttype="custom" o:connectlocs="0,3157479;296545,3157479;296545,3038099;0,3038099;0,3157479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AD129F9" wp14:editId="55441BBC">
                <wp:simplePos x="0" y="0"/>
                <wp:positionH relativeFrom="column">
                  <wp:posOffset>6570772</wp:posOffset>
                </wp:positionH>
                <wp:positionV relativeFrom="paragraph">
                  <wp:posOffset>91269</wp:posOffset>
                </wp:positionV>
                <wp:extent cx="832552" cy="204716"/>
                <wp:effectExtent l="0" t="0" r="5715" b="5080"/>
                <wp:wrapNone/>
                <wp:docPr id="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2552" cy="204716"/>
                        </a:xfrm>
                        <a:custGeom>
                          <a:avLst/>
                          <a:gdLst>
                            <a:gd name="T0" fmla="+- 0 10454 10454"/>
                            <a:gd name="T1" fmla="*/ T0 w 1066"/>
                            <a:gd name="T2" fmla="+- 0 6566 6149"/>
                            <a:gd name="T3" fmla="*/ 6566 h 418"/>
                            <a:gd name="T4" fmla="+- 0 11520 10454"/>
                            <a:gd name="T5" fmla="*/ T4 w 1066"/>
                            <a:gd name="T6" fmla="+- 0 6566 6149"/>
                            <a:gd name="T7" fmla="*/ 6566 h 418"/>
                            <a:gd name="T8" fmla="+- 0 11520 10454"/>
                            <a:gd name="T9" fmla="*/ T8 w 1066"/>
                            <a:gd name="T10" fmla="+- 0 6149 6149"/>
                            <a:gd name="T11" fmla="*/ 6149 h 418"/>
                            <a:gd name="T12" fmla="+- 0 10454 10454"/>
                            <a:gd name="T13" fmla="*/ T12 w 1066"/>
                            <a:gd name="T14" fmla="+- 0 6149 6149"/>
                            <a:gd name="T15" fmla="*/ 6149 h 418"/>
                            <a:gd name="T16" fmla="+- 0 10454 10454"/>
                            <a:gd name="T17" fmla="*/ T16 w 1066"/>
                            <a:gd name="T18" fmla="+- 0 6566 6149"/>
                            <a:gd name="T19" fmla="*/ 6566 h 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66" h="418">
                              <a:moveTo>
                                <a:pt x="0" y="417"/>
                              </a:moveTo>
                              <a:lnTo>
                                <a:pt x="1066" y="417"/>
                              </a:lnTo>
                              <a:lnTo>
                                <a:pt x="1066" y="0"/>
                              </a:lnTo>
                              <a:lnTo>
                                <a:pt x="0" y="0"/>
                              </a:lnTo>
                              <a:lnTo>
                                <a:pt x="0" y="4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9F62" id="Freeform 126" o:spid="_x0000_s1026" style="position:absolute;margin-left:517.4pt;margin-top:7.2pt;width:65.55pt;height:16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066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" path="m,417r1066,l1066,,,,,417xe" stroked="f">
                <v:path arrowok="t" o:connecttype="custom" o:connectlocs="0,3215706;832552,3215706;832552,3011480;0,3011480;0,3215706" o:connectangles="0,0,0,0,0"/>
              </v:shape>
            </w:pict>
          </mc:Fallback>
        </mc:AlternateContent>
      </w:r>
      <w:r w:rsidR="002B0830">
        <w:rPr>
          <w:rFonts w:ascii="Arial" w:eastAsia="Arial" w:hAnsi="Arial" w:cs="Arial"/>
          <w:color w:val="333333"/>
          <w:sz w:val="30"/>
          <w:szCs w:val="30"/>
        </w:rPr>
        <w:tab/>
      </w:r>
      <w:r w:rsidR="007D5BDB">
        <w:rPr>
          <w:rFonts w:ascii="Arial" w:eastAsia="Arial" w:hAnsi="Arial" w:cs="Arial"/>
          <w:color w:val="333333"/>
          <w:sz w:val="30"/>
          <w:szCs w:val="30"/>
        </w:rPr>
        <w:t xml:space="preserve">                                       </w:t>
      </w:r>
      <w:r w:rsidR="0009519F">
        <w:rPr>
          <w:rFonts w:ascii="Arial" w:eastAsia="Arial" w:hAnsi="Arial" w:cs="Arial"/>
          <w:color w:val="333333"/>
          <w:sz w:val="30"/>
          <w:szCs w:val="30"/>
        </w:rPr>
        <w:t>Grand Total</w:t>
      </w:r>
      <w:r w:rsidR="007D5BDB">
        <w:rPr>
          <w:rFonts w:ascii="Arial" w:eastAsia="Arial" w:hAnsi="Arial" w:cs="Arial"/>
          <w:color w:val="333333"/>
          <w:sz w:val="30"/>
          <w:szCs w:val="30"/>
        </w:rPr>
        <w:tab/>
      </w:r>
      <w:r w:rsidR="00676E2F">
        <w:rPr>
          <w:rFonts w:ascii="Arial" w:eastAsia="Arial" w:hAnsi="Arial" w:cs="Arial"/>
          <w:color w:val="333333"/>
          <w:sz w:val="24"/>
          <w:szCs w:val="30"/>
        </w:rPr>
        <w:t>1</w:t>
      </w:r>
      <w:r w:rsidR="00D26124">
        <w:rPr>
          <w:rFonts w:ascii="Arial" w:eastAsia="Arial" w:hAnsi="Arial" w:cs="Arial"/>
          <w:color w:val="333333"/>
          <w:sz w:val="24"/>
          <w:szCs w:val="30"/>
        </w:rPr>
        <w:t>,</w:t>
      </w:r>
      <w:r w:rsidR="00A24603">
        <w:rPr>
          <w:rFonts w:ascii="Arial" w:eastAsia="Arial" w:hAnsi="Arial" w:cs="Arial"/>
          <w:color w:val="333333"/>
          <w:sz w:val="24"/>
          <w:szCs w:val="30"/>
        </w:rPr>
        <w:t>503</w:t>
      </w:r>
      <w:r w:rsidR="00EA3A30" w:rsidRPr="007D5BDB">
        <w:rPr>
          <w:rFonts w:ascii="Arial" w:eastAsia="Arial" w:hAnsi="Arial" w:cs="Arial"/>
          <w:color w:val="333333"/>
          <w:sz w:val="24"/>
          <w:szCs w:val="30"/>
        </w:rPr>
        <w:t>.00</w:t>
      </w:r>
    </w:p>
    <w:p w14:paraId="7FCEEFC5" w14:textId="77777777" w:rsidR="00321B0A" w:rsidRDefault="00321B0A">
      <w:pPr>
        <w:spacing w:before="6" w:line="120" w:lineRule="exact"/>
        <w:rPr>
          <w:sz w:val="12"/>
          <w:szCs w:val="12"/>
        </w:rPr>
      </w:pPr>
    </w:p>
    <w:p w14:paraId="40D1607D" w14:textId="77777777" w:rsidR="00321B0A" w:rsidRDefault="0046403B" w:rsidP="0046403B">
      <w:pPr>
        <w:tabs>
          <w:tab w:val="left" w:pos="10241"/>
        </w:tabs>
        <w:spacing w:line="28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tab/>
      </w:r>
    </w:p>
    <w:p w14:paraId="3B6F6211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br/>
      </w:r>
    </w:p>
    <w:p w14:paraId="3B120B08" w14:textId="77777777" w:rsidR="003046E7" w:rsidRPr="003046E7" w:rsidRDefault="00000000" w:rsidP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rFonts w:ascii="Arial" w:hAnsi="Arial" w:cs="Arial"/>
          <w:szCs w:val="30"/>
        </w:rPr>
        <w:pict w14:anchorId="30E8D2D0">
          <v:group id="_x0000_s1046" style="position:absolute;left:0;text-align:left;margin-left:11.25pt;margin-top:.5pt;width:565.55pt;height:3.55pt;z-index:-251650048;mso-position-horizontal-relative:page" coordorigin="170,500" coordsize="11225,0">
            <v:shape id="_x0000_s1047" style="position:absolute;left:170;top:500;width:11225;height:0" coordorigin="170,500" coordsize="11225,0" path="m170,500r11225,e" filled="f" strokecolor="#545454" strokeweight=".85pt">
              <v:path arrowok="t"/>
            </v:shape>
            <w10:wrap anchorx="page"/>
          </v:group>
        </w:pict>
      </w:r>
      <w:r w:rsidR="003046E7">
        <w:rPr>
          <w:i/>
          <w:color w:val="333333"/>
          <w:sz w:val="14"/>
          <w:szCs w:val="14"/>
        </w:rPr>
        <w:t xml:space="preserve">*This is a </w:t>
      </w:r>
      <w:proofErr w:type="gramStart"/>
      <w:r w:rsidR="003046E7">
        <w:rPr>
          <w:i/>
          <w:color w:val="333333"/>
          <w:sz w:val="14"/>
          <w:szCs w:val="14"/>
        </w:rPr>
        <w:t>computer generated</w:t>
      </w:r>
      <w:proofErr w:type="gramEnd"/>
      <w:r w:rsidR="003046E7">
        <w:rPr>
          <w:i/>
          <w:color w:val="333333"/>
          <w:sz w:val="14"/>
          <w:szCs w:val="14"/>
        </w:rPr>
        <w:t xml:space="preserve"> invoice.</w:t>
      </w:r>
    </w:p>
    <w:p w14:paraId="3E3DF81D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</w:p>
    <w:p w14:paraId="6A6451F1" w14:textId="77777777" w:rsidR="00321B0A" w:rsidRDefault="0009519F">
      <w:pPr>
        <w:spacing w:line="100" w:lineRule="exact"/>
        <w:rPr>
          <w:sz w:val="10"/>
          <w:szCs w:val="10"/>
        </w:rPr>
      </w:pPr>
      <w:r>
        <w:br w:type="column"/>
      </w:r>
    </w:p>
    <w:p w14:paraId="25A8697D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48E39935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5E7953F4" w14:textId="77777777" w:rsidR="00321B0A" w:rsidRDefault="0009519F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color w:val="333333"/>
          <w:sz w:val="15"/>
          <w:szCs w:val="15"/>
        </w:rPr>
        <w:t xml:space="preserve">WS Retail Services Pvt. </w:t>
      </w:r>
      <w:r w:rsidR="00495B2D">
        <w:rPr>
          <w:rFonts w:ascii="Arial" w:eastAsia="Arial" w:hAnsi="Arial" w:cs="Arial"/>
          <w:b/>
          <w:color w:val="333333"/>
          <w:sz w:val="15"/>
          <w:szCs w:val="15"/>
        </w:rPr>
        <w:t>Ltd:</w:t>
      </w:r>
    </w:p>
    <w:p w14:paraId="6F969F57" w14:textId="77777777" w:rsidR="00321B0A" w:rsidRDefault="00000000">
      <w:pPr>
        <w:spacing w:before="36"/>
        <w:ind w:left="600"/>
      </w:pPr>
      <w:r>
        <w:pict w14:anchorId="6EEC5565">
          <v:shape id="_x0000_i1027" type="#_x0000_t75" style="width:57pt;height:45pt">
            <v:imagedata r:id="rId7" o:title=""/>
          </v:shape>
        </w:pict>
      </w:r>
    </w:p>
    <w:p w14:paraId="006BB56F" w14:textId="77777777" w:rsidR="00321B0A" w:rsidRDefault="0009519F">
      <w:pPr>
        <w:spacing w:before="99" w:line="160" w:lineRule="exact"/>
        <w:ind w:left="600"/>
        <w:rPr>
          <w:rFonts w:ascii="Arial" w:eastAsia="Arial" w:hAnsi="Arial" w:cs="Arial"/>
          <w:sz w:val="15"/>
          <w:szCs w:val="15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6873" w:space="2428"/>
            <w:col w:w="2259"/>
          </w:cols>
        </w:sectPr>
      </w:pPr>
      <w:r>
        <w:rPr>
          <w:rFonts w:ascii="Arial" w:eastAsia="Arial" w:hAnsi="Arial" w:cs="Arial"/>
          <w:color w:val="333333"/>
          <w:position w:val="-1"/>
          <w:sz w:val="15"/>
          <w:szCs w:val="15"/>
        </w:rPr>
        <w:t>(Authorized Signatory)</w:t>
      </w:r>
    </w:p>
    <w:p w14:paraId="3F1C1B4C" w14:textId="77777777" w:rsidR="00321B0A" w:rsidRDefault="00321B0A">
      <w:pPr>
        <w:spacing w:line="200" w:lineRule="exact"/>
      </w:pPr>
    </w:p>
    <w:p w14:paraId="34500063" w14:textId="77777777" w:rsidR="00321B0A" w:rsidRDefault="00321B0A">
      <w:pPr>
        <w:spacing w:line="200" w:lineRule="exact"/>
      </w:pPr>
    </w:p>
    <w:p w14:paraId="7C2BA9BB" w14:textId="77777777" w:rsidR="00321B0A" w:rsidRDefault="00321B0A">
      <w:pPr>
        <w:spacing w:line="200" w:lineRule="exact"/>
      </w:pPr>
    </w:p>
    <w:p w14:paraId="321B6DFC" w14:textId="77777777" w:rsidR="00321B0A" w:rsidRDefault="00321B0A">
      <w:pPr>
        <w:spacing w:line="200" w:lineRule="exact"/>
      </w:pPr>
    </w:p>
    <w:p w14:paraId="61572A8C" w14:textId="77777777" w:rsidR="00321B0A" w:rsidRDefault="00321B0A">
      <w:pPr>
        <w:spacing w:line="200" w:lineRule="exact"/>
      </w:pPr>
    </w:p>
    <w:p w14:paraId="68081A11" w14:textId="77777777" w:rsidR="00321B0A" w:rsidRDefault="00321B0A">
      <w:pPr>
        <w:spacing w:line="200" w:lineRule="exact"/>
      </w:pPr>
    </w:p>
    <w:p w14:paraId="19DCFCE2" w14:textId="77777777" w:rsidR="00321B0A" w:rsidRDefault="00321B0A">
      <w:pPr>
        <w:spacing w:line="200" w:lineRule="exact"/>
      </w:pPr>
    </w:p>
    <w:p w14:paraId="4DDE237F" w14:textId="77777777" w:rsidR="00321B0A" w:rsidRDefault="00321B0A">
      <w:pPr>
        <w:spacing w:line="200" w:lineRule="exact"/>
      </w:pPr>
    </w:p>
    <w:p w14:paraId="5E049E38" w14:textId="77777777" w:rsidR="00321B0A" w:rsidRDefault="00321B0A">
      <w:pPr>
        <w:spacing w:line="200" w:lineRule="exact"/>
      </w:pPr>
    </w:p>
    <w:p w14:paraId="7236B770" w14:textId="77777777" w:rsidR="00321B0A" w:rsidRDefault="00321B0A">
      <w:pPr>
        <w:spacing w:line="200" w:lineRule="exact"/>
      </w:pPr>
    </w:p>
    <w:p w14:paraId="38282F83" w14:textId="77777777" w:rsidR="00321B0A" w:rsidRDefault="00321B0A">
      <w:pPr>
        <w:spacing w:line="200" w:lineRule="exact"/>
      </w:pPr>
    </w:p>
    <w:p w14:paraId="78B376C0" w14:textId="77777777" w:rsidR="00321B0A" w:rsidRDefault="00321B0A">
      <w:pPr>
        <w:spacing w:line="200" w:lineRule="exact"/>
      </w:pPr>
    </w:p>
    <w:p w14:paraId="17DF8C81" w14:textId="77777777" w:rsidR="00321B0A" w:rsidRDefault="00321B0A">
      <w:pPr>
        <w:spacing w:line="200" w:lineRule="exact"/>
      </w:pPr>
    </w:p>
    <w:p w14:paraId="761DE1F0" w14:textId="77777777" w:rsidR="00321B0A" w:rsidRDefault="00321B0A">
      <w:pPr>
        <w:spacing w:line="200" w:lineRule="exact"/>
      </w:pPr>
    </w:p>
    <w:p w14:paraId="7371B36A" w14:textId="77777777" w:rsidR="00321B0A" w:rsidRDefault="00321B0A">
      <w:pPr>
        <w:spacing w:line="200" w:lineRule="exact"/>
      </w:pPr>
    </w:p>
    <w:p w14:paraId="6BFCD3D4" w14:textId="77777777" w:rsidR="00321B0A" w:rsidRDefault="00321B0A">
      <w:pPr>
        <w:spacing w:line="200" w:lineRule="exact"/>
      </w:pPr>
    </w:p>
    <w:p w14:paraId="5D5762A0" w14:textId="77777777" w:rsidR="00321B0A" w:rsidRDefault="00321B0A">
      <w:pPr>
        <w:spacing w:line="200" w:lineRule="exact"/>
      </w:pPr>
    </w:p>
    <w:p w14:paraId="7C6F82A4" w14:textId="77777777" w:rsidR="00321B0A" w:rsidRDefault="00321B0A">
      <w:pPr>
        <w:spacing w:line="200" w:lineRule="exact"/>
      </w:pPr>
    </w:p>
    <w:p w14:paraId="5CF3CAB5" w14:textId="77777777" w:rsidR="00321B0A" w:rsidRDefault="00321B0A">
      <w:pPr>
        <w:spacing w:line="200" w:lineRule="exact"/>
      </w:pPr>
    </w:p>
    <w:p w14:paraId="0FB468C9" w14:textId="77777777" w:rsidR="00321B0A" w:rsidRDefault="00321B0A">
      <w:pPr>
        <w:spacing w:before="16" w:line="280" w:lineRule="exact"/>
        <w:rPr>
          <w:sz w:val="28"/>
          <w:szCs w:val="28"/>
        </w:rPr>
      </w:pPr>
    </w:p>
    <w:p w14:paraId="17249122" w14:textId="77777777" w:rsidR="00321B0A" w:rsidRDefault="00000000">
      <w:pPr>
        <w:spacing w:before="32"/>
        <w:ind w:left="6545"/>
        <w:rPr>
          <w:rFonts w:ascii="Arial" w:eastAsia="Arial" w:hAnsi="Arial" w:cs="Arial"/>
          <w:sz w:val="25"/>
          <w:szCs w:val="25"/>
        </w:rPr>
      </w:pPr>
      <w:r>
        <w:pict w14:anchorId="7B94E9BE">
          <v:shape id="_x0000_s1044" type="#_x0000_t75" style="position:absolute;left:0;text-align:left;margin-left:443.5pt;margin-top:-11.45pt;width:108.75pt;height:24.75pt;z-index:-251645952;mso-position-horizontal-relative:page">
            <v:imagedata r:id="rId8" o:title=""/>
            <w10:wrap anchorx="page"/>
          </v:shape>
        </w:pic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Ordered</w:t>
      </w:r>
      <w:r w:rsidR="0009519F">
        <w:rPr>
          <w:rFonts w:ascii="Arial" w:eastAsia="Arial" w:hAnsi="Arial" w:cs="Arial"/>
          <w:b/>
          <w:color w:val="333333"/>
          <w:spacing w:val="21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Through</w:t>
      </w:r>
      <w:r w:rsidR="0009519F">
        <w:rPr>
          <w:rFonts w:ascii="Arial" w:eastAsia="Arial" w:hAnsi="Arial" w:cs="Arial"/>
          <w:b/>
          <w:color w:val="333333"/>
          <w:spacing w:val="22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w w:val="102"/>
          <w:sz w:val="25"/>
          <w:szCs w:val="25"/>
        </w:rPr>
        <w:t>:</w:t>
      </w:r>
    </w:p>
    <w:p w14:paraId="70E07BF9" w14:textId="77777777" w:rsidR="00321B0A" w:rsidRDefault="00000000">
      <w:pPr>
        <w:spacing w:before="18" w:line="200" w:lineRule="exact"/>
        <w:ind w:left="5589"/>
        <w:rPr>
          <w:rFonts w:ascii="Arial" w:eastAsia="Arial" w:hAnsi="Arial" w:cs="Arial"/>
          <w:sz w:val="18"/>
          <w:szCs w:val="18"/>
        </w:rPr>
      </w:pPr>
      <w:hyperlink r:id="rId9">
        <w:r w:rsidR="0009519F">
          <w:rPr>
            <w:rFonts w:ascii="Arial" w:eastAsia="Arial" w:hAnsi="Arial" w:cs="Arial"/>
            <w:color w:val="333333"/>
            <w:position w:val="-1"/>
            <w:sz w:val="18"/>
            <w:szCs w:val="18"/>
          </w:rPr>
          <w:t>Flipkart.com Customer Care : 1800 208 9898 || www.flipkart.com/support</w:t>
        </w:r>
      </w:hyperlink>
    </w:p>
    <w:p w14:paraId="6F00E941" w14:textId="77777777" w:rsidR="00321B0A" w:rsidRDefault="00321B0A">
      <w:pPr>
        <w:spacing w:before="3" w:line="240" w:lineRule="exact"/>
        <w:rPr>
          <w:sz w:val="24"/>
          <w:szCs w:val="24"/>
        </w:rPr>
      </w:pPr>
    </w:p>
    <w:p w14:paraId="11014EBD" w14:textId="77777777" w:rsidR="00321B0A" w:rsidRDefault="0009519F">
      <w:pPr>
        <w:spacing w:before="37"/>
        <w:ind w:left="45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sz w:val="18"/>
          <w:szCs w:val="18"/>
        </w:rPr>
        <w:t>Returns Policy</w:t>
      </w:r>
      <w:r>
        <w:rPr>
          <w:i/>
          <w:color w:val="333333"/>
          <w:sz w:val="14"/>
          <w:szCs w:val="14"/>
        </w:rPr>
        <w:t xml:space="preserve">: At Flipkart we try to deliver perfectly </w:t>
      </w:r>
      <w:proofErr w:type="gramStart"/>
      <w:r>
        <w:rPr>
          <w:i/>
          <w:color w:val="333333"/>
          <w:sz w:val="14"/>
          <w:szCs w:val="14"/>
        </w:rPr>
        <w:t>each and every</w:t>
      </w:r>
      <w:proofErr w:type="gramEnd"/>
      <w:r>
        <w:rPr>
          <w:i/>
          <w:color w:val="333333"/>
          <w:sz w:val="14"/>
          <w:szCs w:val="14"/>
        </w:rPr>
        <w:t xml:space="preserve"> time. But in the </w:t>
      </w:r>
      <w:proofErr w:type="gramStart"/>
      <w:r>
        <w:rPr>
          <w:i/>
          <w:color w:val="333333"/>
          <w:sz w:val="14"/>
          <w:szCs w:val="14"/>
        </w:rPr>
        <w:t>off-chance</w:t>
      </w:r>
      <w:proofErr w:type="gramEnd"/>
      <w:r>
        <w:rPr>
          <w:i/>
          <w:color w:val="333333"/>
          <w:sz w:val="14"/>
          <w:szCs w:val="14"/>
        </w:rPr>
        <w:t xml:space="preserve"> that you need to return the item, please do so with the</w:t>
      </w:r>
      <w:r>
        <w:rPr>
          <w:i/>
          <w:color w:val="333333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original Brand</w:t>
      </w:r>
    </w:p>
    <w:p w14:paraId="7A366054" w14:textId="77777777" w:rsidR="00321B0A" w:rsidRDefault="0009519F">
      <w:pPr>
        <w:spacing w:before="52" w:line="200" w:lineRule="exact"/>
        <w:ind w:left="454"/>
        <w:rPr>
          <w:sz w:val="14"/>
          <w:szCs w:val="14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box/price tag, original packing and invoice</w:t>
      </w:r>
      <w:r>
        <w:rPr>
          <w:rFonts w:ascii="Arial" w:eastAsia="Arial" w:hAnsi="Arial" w:cs="Arial"/>
          <w:b/>
          <w:color w:val="333333"/>
          <w:spacing w:val="-13"/>
          <w:position w:val="-1"/>
          <w:sz w:val="18"/>
          <w:szCs w:val="18"/>
        </w:rPr>
        <w:t xml:space="preserve"> </w:t>
      </w:r>
      <w:r>
        <w:rPr>
          <w:i/>
          <w:color w:val="333333"/>
          <w:position w:val="-1"/>
          <w:sz w:val="14"/>
          <w:szCs w:val="14"/>
        </w:rPr>
        <w:t xml:space="preserve">without which it will be </w:t>
      </w:r>
      <w:proofErr w:type="gramStart"/>
      <w:r>
        <w:rPr>
          <w:i/>
          <w:color w:val="333333"/>
          <w:position w:val="-1"/>
          <w:sz w:val="14"/>
          <w:szCs w:val="14"/>
        </w:rPr>
        <w:t>really difficult</w:t>
      </w:r>
      <w:proofErr w:type="gramEnd"/>
      <w:r>
        <w:rPr>
          <w:i/>
          <w:color w:val="333333"/>
          <w:position w:val="-1"/>
          <w:sz w:val="14"/>
          <w:szCs w:val="14"/>
        </w:rPr>
        <w:t xml:space="preserve"> for us to act on your request. Please help us in helping you. Terms and conditions apply.</w:t>
      </w:r>
    </w:p>
    <w:p w14:paraId="131A7526" w14:textId="77777777" w:rsidR="00321B0A" w:rsidRDefault="00321B0A">
      <w:pPr>
        <w:spacing w:before="13" w:line="260" w:lineRule="exact"/>
        <w:rPr>
          <w:sz w:val="26"/>
          <w:szCs w:val="26"/>
        </w:rPr>
      </w:pPr>
    </w:p>
    <w:p w14:paraId="790CE561" w14:textId="77777777" w:rsidR="00321B0A" w:rsidRDefault="0009519F">
      <w:pPr>
        <w:spacing w:before="42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The goods sold as part of this shipment are intended for end user consumption / retail sale and not for re-sale.</w:t>
      </w:r>
    </w:p>
    <w:p w14:paraId="7EC8AB60" w14:textId="77777777" w:rsidR="00321B0A" w:rsidRDefault="0009519F">
      <w:pPr>
        <w:spacing w:before="79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Regd. office: WS Retail Services Private Limited, Ozone </w:t>
      </w:r>
      <w:proofErr w:type="spellStart"/>
      <w:r>
        <w:rPr>
          <w:i/>
          <w:color w:val="333333"/>
          <w:sz w:val="14"/>
          <w:szCs w:val="14"/>
        </w:rPr>
        <w:t>Manay</w:t>
      </w:r>
      <w:proofErr w:type="spellEnd"/>
      <w:r>
        <w:rPr>
          <w:i/>
          <w:color w:val="333333"/>
          <w:sz w:val="14"/>
          <w:szCs w:val="14"/>
        </w:rPr>
        <w:t xml:space="preserve"> Tech Park, </w:t>
      </w:r>
      <w:proofErr w:type="gramStart"/>
      <w:r>
        <w:rPr>
          <w:i/>
          <w:color w:val="333333"/>
          <w:sz w:val="14"/>
          <w:szCs w:val="14"/>
        </w:rPr>
        <w:t>No</w:t>
      </w:r>
      <w:proofErr w:type="gramEnd"/>
      <w:r>
        <w:rPr>
          <w:i/>
          <w:color w:val="333333"/>
          <w:sz w:val="14"/>
          <w:szCs w:val="14"/>
        </w:rPr>
        <w:t xml:space="preserve"> 56/18, 'B' Block, 9th Floor, </w:t>
      </w:r>
      <w:proofErr w:type="spellStart"/>
      <w:r>
        <w:rPr>
          <w:i/>
          <w:color w:val="333333"/>
          <w:sz w:val="14"/>
          <w:szCs w:val="14"/>
        </w:rPr>
        <w:t>Garvebhavipalya</w:t>
      </w:r>
      <w:proofErr w:type="spellEnd"/>
      <w:r>
        <w:rPr>
          <w:i/>
          <w:color w:val="333333"/>
          <w:sz w:val="14"/>
          <w:szCs w:val="14"/>
        </w:rPr>
        <w:t>, Hosur Road, Bangalore-560068, Karnataka, India, Phone No : 91</w:t>
      </w:r>
    </w:p>
    <w:p w14:paraId="73638CDD" w14:textId="77777777" w:rsidR="00321B0A" w:rsidRDefault="0009519F">
      <w:pPr>
        <w:spacing w:before="79" w:line="140" w:lineRule="exact"/>
        <w:ind w:left="454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t>80 49083999. CIN : U72900KA2009PTC050123.</w:t>
      </w:r>
    </w:p>
    <w:p w14:paraId="4D1FF864" w14:textId="77777777" w:rsidR="003046E7" w:rsidRDefault="00000000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</w:pPr>
      <w:r>
        <w:pict w14:anchorId="1AD80727">
          <v:group id="_x0000_s1026" style="position:absolute;left:0;text-align:left;margin-left:18.35pt;margin-top:769.6pt;width:553.5pt;height:13pt;z-index:-251649024;mso-position-horizontal-relative:page;mso-position-vertical-relative:page" coordorigin="389,16063" coordsize="11070,260">
            <v:shape id="_x0000_s1031" style="position:absolute;left:397;top:16071;width:11055;height:0" coordorigin="397,16071" coordsize="11055,0" path="m397,16071r11055,e" filled="f" strokecolor="#545454">
              <v:stroke dashstyle="dash"/>
              <v:path arrowok="t"/>
            </v:shape>
            <v:shape id="_x0000_s1030" style="position:absolute;left:10541;top:16071;width:0;height:243" coordorigin="10541,16071" coordsize="0,243" path="m10541,16071r,243e" filled="f" strokecolor="#545454" strokeweight=".85pt">
              <v:stroke dashstyle="dash"/>
              <v:path arrowok="t"/>
            </v:shape>
            <v:shape id="_x0000_s1029" style="position:absolute;left:2103;top:16090;width:0;height:208" coordorigin="2103,16090" coordsize="0,208" path="m2103,16090r,208e" filled="f" strokecolor="#545454" strokeweight=".85pt">
              <v:path arrowok="t"/>
            </v:shape>
            <v:shape id="_x0000_s1028" style="position:absolute;left:3146;top:16090;width:0;height:208" coordorigin="3146,16090" coordsize="0,208" path="m3146,16090r,208e" filled="f" strokecolor="#545454" strokeweight=".85pt">
              <v:path arrowok="t"/>
            </v:shape>
            <v:shape id="_x0000_s1027" style="position:absolute;left:4510;top:16090;width:0;height:208" coordorigin="4510,16090" coordsize="0,208" path="m4510,16090r,208e" filled="f" strokecolor="#545454" strokeweight=".85pt">
              <v:path arrowok="t"/>
            </v:shape>
            <w10:wrap anchorx="page" anchory="page"/>
          </v:group>
        </w:pict>
      </w:r>
      <w:r w:rsidR="00F37FFB">
        <w:rPr>
          <w:sz w:val="14"/>
          <w:szCs w:val="14"/>
        </w:rPr>
        <w:tab/>
      </w:r>
      <w:r w:rsidR="006F732B">
        <w:rPr>
          <w:sz w:val="14"/>
          <w:szCs w:val="14"/>
        </w:rPr>
        <w:tab/>
      </w:r>
    </w:p>
    <w:p w14:paraId="5E88E2C7" w14:textId="77777777" w:rsidR="00303966" w:rsidRDefault="006F732B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  <w:sectPr w:rsidR="00303966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rPr>
          <w:sz w:val="14"/>
          <w:szCs w:val="14"/>
        </w:rPr>
        <w:tab/>
      </w:r>
    </w:p>
    <w:p w14:paraId="4470CCF3" w14:textId="77777777" w:rsidR="00321B0A" w:rsidRDefault="00321B0A">
      <w:pPr>
        <w:spacing w:before="8" w:line="120" w:lineRule="exact"/>
        <w:rPr>
          <w:sz w:val="12"/>
          <w:szCs w:val="12"/>
        </w:rPr>
      </w:pPr>
    </w:p>
    <w:p w14:paraId="36736C41" w14:textId="77777777" w:rsidR="00FB43B4" w:rsidRDefault="00FB43B4">
      <w:pPr>
        <w:spacing w:before="8" w:line="120" w:lineRule="exact"/>
        <w:rPr>
          <w:sz w:val="12"/>
          <w:szCs w:val="12"/>
        </w:rPr>
      </w:pPr>
    </w:p>
    <w:p w14:paraId="050CDBA0" w14:textId="77777777" w:rsidR="00321B0A" w:rsidRDefault="0009519F" w:rsidP="00A50835">
      <w:pPr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PL: F5569437           </w:t>
      </w:r>
      <w:r>
        <w:rPr>
          <w:rFonts w:ascii="Arial" w:eastAsia="Arial" w:hAnsi="Arial" w:cs="Arial"/>
          <w:color w:val="333333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T: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11           </w:t>
      </w:r>
      <w:r>
        <w:rPr>
          <w:rFonts w:ascii="Arial" w:eastAsia="Arial" w:hAnsi="Arial" w:cs="Arial"/>
          <w:b/>
          <w:color w:val="333333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Pack: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B</w:t>
      </w:r>
      <w:r>
        <w:rPr>
          <w:rFonts w:ascii="Arial" w:eastAsia="Arial" w:hAnsi="Arial" w:cs="Arial"/>
          <w:b/>
          <w:color w:val="333333"/>
          <w:sz w:val="15"/>
          <w:szCs w:val="15"/>
        </w:rPr>
        <w:t>X</w:t>
      </w:r>
    </w:p>
    <w:sectPr w:rsidR="00321B0A">
      <w:type w:val="continuous"/>
      <w:pgSz w:w="11900" w:h="16840"/>
      <w:pgMar w:top="260" w:right="340" w:bottom="280" w:left="0" w:header="720" w:footer="720" w:gutter="0"/>
      <w:cols w:num="2" w:space="720" w:equalWidth="0">
        <w:col w:w="4219" w:space="4890"/>
        <w:col w:w="24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3190E"/>
    <w:multiLevelType w:val="multilevel"/>
    <w:tmpl w:val="A54276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777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0A"/>
    <w:rsid w:val="00006E93"/>
    <w:rsid w:val="0009519F"/>
    <w:rsid w:val="000A4E73"/>
    <w:rsid w:val="001010F5"/>
    <w:rsid w:val="00122672"/>
    <w:rsid w:val="0014525A"/>
    <w:rsid w:val="00181FAE"/>
    <w:rsid w:val="00187A43"/>
    <w:rsid w:val="001939AA"/>
    <w:rsid w:val="001C14C6"/>
    <w:rsid w:val="001E53C0"/>
    <w:rsid w:val="001F7AD5"/>
    <w:rsid w:val="00214642"/>
    <w:rsid w:val="00215941"/>
    <w:rsid w:val="00224F27"/>
    <w:rsid w:val="00243F53"/>
    <w:rsid w:val="002860FF"/>
    <w:rsid w:val="00293664"/>
    <w:rsid w:val="00297F04"/>
    <w:rsid w:val="002B0830"/>
    <w:rsid w:val="002C5BC9"/>
    <w:rsid w:val="002F5C5C"/>
    <w:rsid w:val="00303966"/>
    <w:rsid w:val="003046E7"/>
    <w:rsid w:val="00321B0A"/>
    <w:rsid w:val="00333616"/>
    <w:rsid w:val="00333A97"/>
    <w:rsid w:val="003509B5"/>
    <w:rsid w:val="003523ED"/>
    <w:rsid w:val="00353937"/>
    <w:rsid w:val="003B1F89"/>
    <w:rsid w:val="003F161A"/>
    <w:rsid w:val="003F1981"/>
    <w:rsid w:val="004237B7"/>
    <w:rsid w:val="00424680"/>
    <w:rsid w:val="00424868"/>
    <w:rsid w:val="00445090"/>
    <w:rsid w:val="0046403B"/>
    <w:rsid w:val="00471613"/>
    <w:rsid w:val="00495B2D"/>
    <w:rsid w:val="004F69E2"/>
    <w:rsid w:val="00550329"/>
    <w:rsid w:val="00562670"/>
    <w:rsid w:val="00574879"/>
    <w:rsid w:val="00576C6A"/>
    <w:rsid w:val="0058713E"/>
    <w:rsid w:val="005A0EEE"/>
    <w:rsid w:val="005B73AA"/>
    <w:rsid w:val="005D3254"/>
    <w:rsid w:val="00603E61"/>
    <w:rsid w:val="00647A86"/>
    <w:rsid w:val="0066798A"/>
    <w:rsid w:val="00676E2F"/>
    <w:rsid w:val="006800AB"/>
    <w:rsid w:val="00686026"/>
    <w:rsid w:val="006A19C7"/>
    <w:rsid w:val="006A7D5B"/>
    <w:rsid w:val="006F732B"/>
    <w:rsid w:val="007032BA"/>
    <w:rsid w:val="00720C93"/>
    <w:rsid w:val="007463D0"/>
    <w:rsid w:val="00761FA8"/>
    <w:rsid w:val="00766314"/>
    <w:rsid w:val="00790CB4"/>
    <w:rsid w:val="007C5CA0"/>
    <w:rsid w:val="007D5BDB"/>
    <w:rsid w:val="007E1015"/>
    <w:rsid w:val="00840643"/>
    <w:rsid w:val="00844205"/>
    <w:rsid w:val="008635D3"/>
    <w:rsid w:val="00866E75"/>
    <w:rsid w:val="008C053B"/>
    <w:rsid w:val="00903A3D"/>
    <w:rsid w:val="009A63C9"/>
    <w:rsid w:val="00A24603"/>
    <w:rsid w:val="00A4715C"/>
    <w:rsid w:val="00A50835"/>
    <w:rsid w:val="00AB499A"/>
    <w:rsid w:val="00AD3E58"/>
    <w:rsid w:val="00AE39C6"/>
    <w:rsid w:val="00AF460A"/>
    <w:rsid w:val="00AF5E4C"/>
    <w:rsid w:val="00B0173A"/>
    <w:rsid w:val="00B03A65"/>
    <w:rsid w:val="00B109E1"/>
    <w:rsid w:val="00B122FC"/>
    <w:rsid w:val="00B475E0"/>
    <w:rsid w:val="00B812C1"/>
    <w:rsid w:val="00B82876"/>
    <w:rsid w:val="00BF32B8"/>
    <w:rsid w:val="00C02319"/>
    <w:rsid w:val="00C51A8D"/>
    <w:rsid w:val="00C646FF"/>
    <w:rsid w:val="00C77806"/>
    <w:rsid w:val="00CF05A0"/>
    <w:rsid w:val="00D26124"/>
    <w:rsid w:val="00D36E23"/>
    <w:rsid w:val="00D45B39"/>
    <w:rsid w:val="00DE4336"/>
    <w:rsid w:val="00E021BF"/>
    <w:rsid w:val="00E0781E"/>
    <w:rsid w:val="00EA3A30"/>
    <w:rsid w:val="00EC1AF7"/>
    <w:rsid w:val="00F02F84"/>
    <w:rsid w:val="00F37FFB"/>
    <w:rsid w:val="00F75E89"/>
    <w:rsid w:val="00FA6118"/>
    <w:rsid w:val="00FB43B4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25723B6D"/>
  <w15:docId w15:val="{F9918E49-B61D-4E2A-A18A-C8231D5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68602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 Koul</dc:creator>
  <cp:lastModifiedBy>Gaurav Budhiraja</cp:lastModifiedBy>
  <cp:revision>19</cp:revision>
  <cp:lastPrinted>2022-03-03T12:12:00Z</cp:lastPrinted>
  <dcterms:created xsi:type="dcterms:W3CDTF">2022-03-03T12:04:00Z</dcterms:created>
  <dcterms:modified xsi:type="dcterms:W3CDTF">2022-09-01T06:11:00Z</dcterms:modified>
</cp:coreProperties>
</file>