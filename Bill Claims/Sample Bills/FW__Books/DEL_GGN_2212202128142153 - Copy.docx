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0A" w:rsidRDefault="0004658A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321B0A">
      <w:pPr>
        <w:spacing w:before="11" w:line="280" w:lineRule="exact"/>
        <w:rPr>
          <w:sz w:val="28"/>
          <w:szCs w:val="28"/>
        </w:rPr>
      </w:pPr>
    </w:p>
    <w:p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AD40A3">
        <w:rPr>
          <w:rFonts w:ascii="Arial" w:eastAsia="Arial" w:hAnsi="Arial" w:cs="Arial"/>
          <w:color w:val="333333"/>
          <w:sz w:val="16"/>
          <w:szCs w:val="16"/>
        </w:rPr>
        <w:t>22</w:t>
      </w:r>
      <w:r w:rsidR="003A713C">
        <w:rPr>
          <w:rFonts w:ascii="Arial" w:eastAsia="Arial" w:hAnsi="Arial" w:cs="Arial"/>
          <w:color w:val="333333"/>
          <w:sz w:val="16"/>
          <w:szCs w:val="16"/>
        </w:rPr>
        <w:t>11</w:t>
      </w:r>
      <w:r w:rsidR="005E30EE" w:rsidRPr="005E30EE">
        <w:rPr>
          <w:rFonts w:ascii="Arial" w:eastAsia="Arial" w:hAnsi="Arial" w:cs="Arial"/>
          <w:color w:val="333333"/>
          <w:sz w:val="16"/>
          <w:szCs w:val="16"/>
        </w:rPr>
        <w:t>2</w:t>
      </w:r>
      <w:r w:rsidR="003A713C">
        <w:rPr>
          <w:rFonts w:ascii="Arial" w:eastAsia="Arial" w:hAnsi="Arial" w:cs="Arial"/>
          <w:color w:val="333333"/>
          <w:sz w:val="16"/>
          <w:szCs w:val="16"/>
        </w:rPr>
        <w:t>3</w:t>
      </w:r>
      <w:r w:rsidR="005E30EE" w:rsidRPr="005E30EE">
        <w:rPr>
          <w:rFonts w:ascii="Arial" w:eastAsia="Arial" w:hAnsi="Arial" w:cs="Arial"/>
          <w:color w:val="333333"/>
          <w:sz w:val="16"/>
          <w:szCs w:val="16"/>
        </w:rPr>
        <w:t>21281</w:t>
      </w:r>
      <w:r w:rsidR="00AD40A3">
        <w:rPr>
          <w:rFonts w:ascii="Arial" w:eastAsia="Arial" w:hAnsi="Arial" w:cs="Arial"/>
          <w:color w:val="333333"/>
          <w:sz w:val="16"/>
          <w:szCs w:val="16"/>
        </w:rPr>
        <w:t>4</w:t>
      </w:r>
      <w:r w:rsidR="003A713C">
        <w:rPr>
          <w:rFonts w:ascii="Arial" w:eastAsia="Arial" w:hAnsi="Arial" w:cs="Arial"/>
          <w:color w:val="333333"/>
          <w:sz w:val="16"/>
          <w:szCs w:val="16"/>
        </w:rPr>
        <w:t>6262</w:t>
      </w:r>
    </w:p>
    <w:p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</w:t>
      </w:r>
      <w:proofErr w:type="spellStart"/>
      <w:r>
        <w:rPr>
          <w:i/>
          <w:color w:val="333333"/>
          <w:sz w:val="14"/>
          <w:szCs w:val="14"/>
        </w:rPr>
        <w:t>Kila</w:t>
      </w:r>
      <w:proofErr w:type="spellEnd"/>
      <w:r>
        <w:rPr>
          <w:i/>
          <w:color w:val="333333"/>
          <w:sz w:val="14"/>
          <w:szCs w:val="14"/>
        </w:rPr>
        <w:t xml:space="preserve"> No-19/2/2 (3-4), 22/1 (5-8), 19/1/2 (1-19, and rectangle No. 28, </w:t>
      </w:r>
      <w:proofErr w:type="spellStart"/>
      <w:r>
        <w:rPr>
          <w:i/>
          <w:color w:val="333333"/>
          <w:sz w:val="14"/>
          <w:szCs w:val="14"/>
        </w:rPr>
        <w:t>Killa</w:t>
      </w:r>
      <w:proofErr w:type="spellEnd"/>
      <w:r>
        <w:rPr>
          <w:i/>
          <w:color w:val="333333"/>
          <w:sz w:val="14"/>
          <w:szCs w:val="14"/>
        </w:rPr>
        <w:t xml:space="preserve"> No 22/2/1 (0-8)</w:t>
      </w:r>
      <w:proofErr w:type="gramStart"/>
      <w:r>
        <w:rPr>
          <w:i/>
          <w:color w:val="333333"/>
          <w:sz w:val="14"/>
          <w:szCs w:val="14"/>
        </w:rPr>
        <w:t>,Estate</w:t>
      </w:r>
      <w:proofErr w:type="gramEnd"/>
      <w:r>
        <w:rPr>
          <w:i/>
          <w:color w:val="333333"/>
          <w:sz w:val="14"/>
          <w:szCs w:val="14"/>
        </w:rPr>
        <w:t xml:space="preserve">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:rsidR="00321B0A" w:rsidRDefault="0004658A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:rsidTr="009A63C9">
        <w:trPr>
          <w:trHeight w:val="576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</w:t>
            </w:r>
            <w:r w:rsidR="00AD40A3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</w:t>
            </w:r>
            <w:r w:rsidR="0004658A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</w:t>
            </w:r>
            <w:r w:rsidR="00AD40A3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</w:t>
            </w:r>
            <w:r w:rsidR="003A713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</w:t>
            </w:r>
            <w:r w:rsidR="005E30EE" w:rsidRPr="005E30EE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</w:t>
            </w:r>
            <w:r w:rsidR="003A713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3</w:t>
            </w:r>
            <w:r w:rsidR="005E30EE" w:rsidRPr="005E30EE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212814</w:t>
            </w:r>
            <w:r w:rsidR="003A713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6262</w:t>
            </w:r>
          </w:p>
          <w:p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:rsidR="00686026" w:rsidRPr="00321DF5" w:rsidRDefault="00686026" w:rsidP="0004658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AD40A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</w:t>
            </w:r>
            <w:r w:rsidR="0004658A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AD40A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</w:t>
            </w:r>
            <w:r w:rsidR="0004658A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:rsidR="00686026" w:rsidRPr="00321DF5" w:rsidRDefault="003A713C" w:rsidP="003A713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position w:val="3"/>
                <w:sz w:val="17"/>
                <w:szCs w:val="17"/>
              </w:rPr>
              <w:t>Lagvendra Gangwar</w:t>
            </w:r>
          </w:p>
        </w:tc>
        <w:tc>
          <w:tcPr>
            <w:tcW w:w="1451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:rsidR="00686026" w:rsidRPr="00321DF5" w:rsidRDefault="003A713C" w:rsidP="003A713C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Lagvendra Gangwar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3A713C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5E30EE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2</w:t>
            </w:r>
            <w:r w:rsidR="003A713C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3</w:t>
            </w:r>
            <w:r w:rsidR="0009519F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5E30EE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1</w:t>
            </w:r>
            <w:r w:rsidR="0004658A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1</w:t>
            </w:r>
            <w:bookmarkStart w:id="0" w:name="_GoBack"/>
            <w:bookmarkEnd w:id="0"/>
            <w:r w:rsidR="00B03A65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-2021</w:t>
            </w:r>
          </w:p>
        </w:tc>
        <w:tc>
          <w:tcPr>
            <w:tcW w:w="1406" w:type="pct"/>
          </w:tcPr>
          <w:p w:rsidR="00686026" w:rsidRPr="00321DF5" w:rsidRDefault="003A713C" w:rsidP="003A713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U-902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Sector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1451" w:type="pct"/>
          </w:tcPr>
          <w:p w:rsidR="00686026" w:rsidRPr="00321DF5" w:rsidRDefault="003A713C" w:rsidP="00AD40A3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U-902, Sector 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:rsidR="00686026" w:rsidRPr="00321DF5" w:rsidRDefault="00686026" w:rsidP="003A713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India, </w:t>
            </w:r>
            <w:r w:rsidR="003A713C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1451" w:type="pct"/>
          </w:tcPr>
          <w:p w:rsidR="00686026" w:rsidRPr="00321DF5" w:rsidRDefault="00686026" w:rsidP="003A713C">
            <w:pPr>
              <w:spacing w:before="12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I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ndia, </w:t>
            </w:r>
            <w:r w:rsidR="003A713C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416"/>
              <w:rPr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 xml:space="preserve"> purposes.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B03A65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3A713C" w:rsidRPr="003A713C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297F04">
            <w:pPr>
              <w:spacing w:before="33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3A713C" w:rsidRPr="003A713C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:rsidR="00321B0A" w:rsidRDefault="00321B0A">
      <w:pPr>
        <w:spacing w:before="9" w:line="100" w:lineRule="exact"/>
        <w:rPr>
          <w:sz w:val="11"/>
          <w:szCs w:val="11"/>
        </w:rPr>
      </w:pPr>
    </w:p>
    <w:p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Qty</w:t>
      </w:r>
      <w:proofErr w:type="spell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465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8.25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4658A">
        <w:pict>
          <v:shape id="_x0000_i1026" type="#_x0000_t75" style="width:11.25pt;height:8.25pt">
            <v:imagedata r:id="rId5" o:title=""/>
          </v:shape>
        </w:pict>
      </w:r>
    </w:p>
    <w:p w:rsidR="00321B0A" w:rsidRDefault="0004658A">
      <w:pPr>
        <w:spacing w:before="9" w:line="240" w:lineRule="exact"/>
        <w:rPr>
          <w:sz w:val="24"/>
          <w:szCs w:val="24"/>
        </w:rPr>
      </w:pPr>
      <w:r>
        <w:pict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:rsidR="00321B0A" w:rsidRDefault="00AD40A3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719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:rsidR="00321B0A" w:rsidRDefault="00AD40A3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719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:rsidR="00321B0A" w:rsidRPr="00EC1AF7" w:rsidRDefault="00AD40A3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AD40A3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Amazon Web Services: Migrating your .NET Enterprise </w:t>
                  </w:r>
                  <w:proofErr w:type="gramStart"/>
                  <w:r w:rsidRPr="00AD40A3">
                    <w:rPr>
                      <w:rFonts w:ascii="Arial" w:eastAsia="Arial" w:hAnsi="Arial" w:cs="Arial"/>
                      <w:sz w:val="18"/>
                      <w:szCs w:val="18"/>
                    </w:rPr>
                    <w:t>Application  (</w:t>
                  </w:r>
                  <w:proofErr w:type="gramEnd"/>
                  <w:r w:rsidRPr="00AD40A3">
                    <w:rPr>
                      <w:rFonts w:ascii="Arial" w:eastAsia="Arial" w:hAnsi="Arial" w:cs="Arial"/>
                      <w:sz w:val="18"/>
                      <w:szCs w:val="18"/>
                    </w:rPr>
                    <w:t>English, Paperback, Linton Rob)</w:t>
                  </w:r>
                </w:p>
              </w:txbxContent>
            </v:textbox>
            <w10:wrap anchorx="page"/>
          </v:shape>
        </w:pict>
      </w:r>
      <w:r>
        <w:pict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A65ABB" wp14:editId="1CF37381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:rsidR="00321B0A" w:rsidRPr="008635D3" w:rsidRDefault="0004658A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:rsidR="00321B0A" w:rsidRDefault="00AD40A3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AD40A3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9781849681940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:rsidR="00321B0A" w:rsidRDefault="0004658A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>
          <v:group id="_x0000_s1079" style="position:absolute;margin-left:102.95pt;margin-top:3.8pt;width:474.2pt;height:3.5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:rsidR="00321B0A" w:rsidRDefault="0004658A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AD40A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D40A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719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AD40A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D40A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719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:rsidR="00321B0A" w:rsidRDefault="0004658A">
      <w:pPr>
        <w:spacing w:line="200" w:lineRule="exact"/>
      </w:pPr>
      <w:r>
        <w:pict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7FB15137" wp14:editId="5085B84B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D5EE1" wp14:editId="3B5DD0AE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AF2C9" wp14:editId="1940D30D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AD40A3">
        <w:rPr>
          <w:rFonts w:ascii="Arial" w:eastAsia="Arial" w:hAnsi="Arial" w:cs="Arial"/>
          <w:color w:val="333333"/>
          <w:sz w:val="24"/>
          <w:szCs w:val="30"/>
        </w:rPr>
        <w:t>2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D40A3">
        <w:rPr>
          <w:rFonts w:ascii="Arial" w:eastAsia="Arial" w:hAnsi="Arial" w:cs="Arial"/>
          <w:color w:val="333333"/>
          <w:sz w:val="24"/>
          <w:szCs w:val="30"/>
        </w:rPr>
        <w:t>71</w:t>
      </w:r>
      <w:r w:rsidR="0004213A">
        <w:rPr>
          <w:rFonts w:ascii="Arial" w:eastAsia="Arial" w:hAnsi="Arial" w:cs="Arial"/>
          <w:color w:val="333333"/>
          <w:sz w:val="24"/>
          <w:szCs w:val="30"/>
        </w:rPr>
        <w:t>9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:rsidR="00321B0A" w:rsidRDefault="00321B0A">
      <w:pPr>
        <w:spacing w:before="6" w:line="120" w:lineRule="exact"/>
        <w:rPr>
          <w:sz w:val="12"/>
          <w:szCs w:val="12"/>
        </w:rPr>
      </w:pPr>
    </w:p>
    <w:p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:rsidR="003046E7" w:rsidRPr="003046E7" w:rsidRDefault="0004658A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:rsidR="00321B0A" w:rsidRDefault="0004658A">
      <w:pPr>
        <w:spacing w:before="36"/>
        <w:ind w:left="600"/>
      </w:pPr>
      <w:r>
        <w:pict>
          <v:shape id="_x0000_i1027" type="#_x0000_t75" style="width:57pt;height:45pt">
            <v:imagedata r:id="rId7" o:title=""/>
          </v:shape>
        </w:pict>
      </w:r>
    </w:p>
    <w:p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before="16" w:line="280" w:lineRule="exact"/>
        <w:rPr>
          <w:sz w:val="28"/>
          <w:szCs w:val="28"/>
        </w:rPr>
      </w:pPr>
    </w:p>
    <w:p w:rsidR="00321B0A" w:rsidRDefault="0004658A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:rsidR="00321B0A" w:rsidRDefault="0004658A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:rsidR="00321B0A" w:rsidRDefault="00321B0A">
      <w:pPr>
        <w:spacing w:before="3" w:line="240" w:lineRule="exact"/>
        <w:rPr>
          <w:sz w:val="24"/>
          <w:szCs w:val="24"/>
        </w:rPr>
      </w:pPr>
    </w:p>
    <w:p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:rsidR="00321B0A" w:rsidRDefault="00321B0A">
      <w:pPr>
        <w:spacing w:before="13" w:line="260" w:lineRule="exact"/>
        <w:rPr>
          <w:sz w:val="26"/>
          <w:szCs w:val="26"/>
        </w:rPr>
      </w:pPr>
    </w:p>
    <w:p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:rsidR="003046E7" w:rsidRDefault="0004658A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:rsidR="00321B0A" w:rsidRDefault="00321B0A">
      <w:pPr>
        <w:spacing w:before="8" w:line="120" w:lineRule="exact"/>
        <w:rPr>
          <w:sz w:val="12"/>
          <w:szCs w:val="12"/>
        </w:rPr>
      </w:pPr>
    </w:p>
    <w:p w:rsidR="00FB43B4" w:rsidRDefault="00FB43B4">
      <w:pPr>
        <w:spacing w:before="8" w:line="120" w:lineRule="exact"/>
        <w:rPr>
          <w:sz w:val="12"/>
          <w:szCs w:val="12"/>
        </w:rPr>
      </w:pPr>
    </w:p>
    <w:p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4213A"/>
    <w:rsid w:val="0004658A"/>
    <w:rsid w:val="0009519F"/>
    <w:rsid w:val="000A4E73"/>
    <w:rsid w:val="00122672"/>
    <w:rsid w:val="0014525A"/>
    <w:rsid w:val="00181FAE"/>
    <w:rsid w:val="00187A43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3937"/>
    <w:rsid w:val="003A713C"/>
    <w:rsid w:val="003B1F89"/>
    <w:rsid w:val="003F161A"/>
    <w:rsid w:val="003F1981"/>
    <w:rsid w:val="004237B7"/>
    <w:rsid w:val="00424680"/>
    <w:rsid w:val="0046403B"/>
    <w:rsid w:val="00471613"/>
    <w:rsid w:val="00495B2D"/>
    <w:rsid w:val="00550329"/>
    <w:rsid w:val="00574879"/>
    <w:rsid w:val="0058713E"/>
    <w:rsid w:val="005A0EEE"/>
    <w:rsid w:val="005B73AA"/>
    <w:rsid w:val="005D3254"/>
    <w:rsid w:val="005E30EE"/>
    <w:rsid w:val="00603E61"/>
    <w:rsid w:val="0066798A"/>
    <w:rsid w:val="00686026"/>
    <w:rsid w:val="006A19C7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4205"/>
    <w:rsid w:val="008635D3"/>
    <w:rsid w:val="008C053B"/>
    <w:rsid w:val="00903A3D"/>
    <w:rsid w:val="009A63C9"/>
    <w:rsid w:val="00A50835"/>
    <w:rsid w:val="00AB499A"/>
    <w:rsid w:val="00AD3E58"/>
    <w:rsid w:val="00AD40A3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Sharma Ashutosh</cp:lastModifiedBy>
  <cp:revision>18</cp:revision>
  <dcterms:created xsi:type="dcterms:W3CDTF">2019-02-01T12:53:00Z</dcterms:created>
  <dcterms:modified xsi:type="dcterms:W3CDTF">2022-01-14T12:09:00Z</dcterms:modified>
</cp:coreProperties>
</file>