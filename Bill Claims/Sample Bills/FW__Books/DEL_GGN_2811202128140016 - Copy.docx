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0A" w:rsidRDefault="006B18BE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321B0A">
      <w:pPr>
        <w:spacing w:before="11" w:line="280" w:lineRule="exact"/>
        <w:rPr>
          <w:sz w:val="28"/>
          <w:szCs w:val="28"/>
        </w:rPr>
      </w:pPr>
    </w:p>
    <w:p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Invoice </w:t>
      </w:r>
      <w:proofErr w:type="gramStart"/>
      <w:r>
        <w:rPr>
          <w:rFonts w:ascii="Arial" w:eastAsia="Arial" w:hAnsi="Arial" w:cs="Arial"/>
          <w:b/>
          <w:color w:val="333333"/>
          <w:sz w:val="18"/>
          <w:szCs w:val="18"/>
        </w:rPr>
        <w:t>No :</w:t>
      </w:r>
      <w:proofErr w:type="gramEnd"/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5E30EE" w:rsidRPr="005E30EE">
        <w:rPr>
          <w:rFonts w:ascii="Arial" w:eastAsia="Arial" w:hAnsi="Arial" w:cs="Arial"/>
          <w:color w:val="333333"/>
          <w:sz w:val="16"/>
          <w:szCs w:val="16"/>
        </w:rPr>
        <w:t>2</w:t>
      </w:r>
      <w:r w:rsidR="00E77AEF">
        <w:rPr>
          <w:rFonts w:ascii="Arial" w:eastAsia="Arial" w:hAnsi="Arial" w:cs="Arial"/>
          <w:color w:val="333333"/>
          <w:sz w:val="16"/>
          <w:szCs w:val="16"/>
        </w:rPr>
        <w:t>5</w:t>
      </w:r>
      <w:r w:rsidR="005E30EE" w:rsidRPr="005E30EE">
        <w:rPr>
          <w:rFonts w:ascii="Arial" w:eastAsia="Arial" w:hAnsi="Arial" w:cs="Arial"/>
          <w:color w:val="333333"/>
          <w:sz w:val="16"/>
          <w:szCs w:val="16"/>
        </w:rPr>
        <w:t>1</w:t>
      </w:r>
      <w:r w:rsidR="00E77AEF">
        <w:rPr>
          <w:rFonts w:ascii="Arial" w:eastAsia="Arial" w:hAnsi="Arial" w:cs="Arial"/>
          <w:color w:val="333333"/>
          <w:sz w:val="16"/>
          <w:szCs w:val="16"/>
        </w:rPr>
        <w:t>0</w:t>
      </w:r>
      <w:r w:rsidR="005E30EE" w:rsidRPr="005E30EE">
        <w:rPr>
          <w:rFonts w:ascii="Arial" w:eastAsia="Arial" w:hAnsi="Arial" w:cs="Arial"/>
          <w:color w:val="333333"/>
          <w:sz w:val="16"/>
          <w:szCs w:val="16"/>
        </w:rPr>
        <w:t>20212814</w:t>
      </w:r>
      <w:r w:rsidR="00E77AEF">
        <w:rPr>
          <w:rFonts w:ascii="Arial" w:eastAsia="Arial" w:hAnsi="Arial" w:cs="Arial"/>
          <w:color w:val="333333"/>
          <w:sz w:val="16"/>
          <w:szCs w:val="16"/>
        </w:rPr>
        <w:t>2712</w:t>
      </w:r>
    </w:p>
    <w:p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</w:t>
      </w:r>
      <w:proofErr w:type="spellStart"/>
      <w:r>
        <w:rPr>
          <w:i/>
          <w:color w:val="333333"/>
          <w:sz w:val="14"/>
          <w:szCs w:val="14"/>
        </w:rPr>
        <w:t>Kila</w:t>
      </w:r>
      <w:proofErr w:type="spellEnd"/>
      <w:r>
        <w:rPr>
          <w:i/>
          <w:color w:val="333333"/>
          <w:sz w:val="14"/>
          <w:szCs w:val="14"/>
        </w:rPr>
        <w:t xml:space="preserve"> No-19/2/2 (3-4), 22/1 (5-8), 19/1/2 (1-19, and rectangle No. 28, </w:t>
      </w:r>
      <w:proofErr w:type="spellStart"/>
      <w:r>
        <w:rPr>
          <w:i/>
          <w:color w:val="333333"/>
          <w:sz w:val="14"/>
          <w:szCs w:val="14"/>
        </w:rPr>
        <w:t>Killa</w:t>
      </w:r>
      <w:proofErr w:type="spellEnd"/>
      <w:r>
        <w:rPr>
          <w:i/>
          <w:color w:val="333333"/>
          <w:sz w:val="14"/>
          <w:szCs w:val="14"/>
        </w:rPr>
        <w:t xml:space="preserve"> No 22/2/1 (0-8)</w:t>
      </w:r>
      <w:proofErr w:type="gramStart"/>
      <w:r>
        <w:rPr>
          <w:i/>
          <w:color w:val="333333"/>
          <w:sz w:val="14"/>
          <w:szCs w:val="14"/>
        </w:rPr>
        <w:t>,Estate</w:t>
      </w:r>
      <w:proofErr w:type="gramEnd"/>
      <w:r>
        <w:rPr>
          <w:i/>
          <w:color w:val="333333"/>
          <w:sz w:val="14"/>
          <w:szCs w:val="14"/>
        </w:rPr>
        <w:t xml:space="preserve">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:rsidR="00321B0A" w:rsidRDefault="006B18BE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:rsidTr="009A63C9">
        <w:trPr>
          <w:trHeight w:val="576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</w:t>
            </w:r>
            <w:r w:rsidR="005E30EE" w:rsidRPr="005E30EE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</w:t>
            </w:r>
            <w:r w:rsidR="006B18BE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510</w:t>
            </w:r>
            <w:bookmarkStart w:id="0" w:name="_GoBack"/>
            <w:bookmarkEnd w:id="0"/>
            <w:r w:rsidR="005E30EE" w:rsidRPr="005E30EE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20212814</w:t>
            </w:r>
            <w:r w:rsidR="00E77AEF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2712</w:t>
            </w:r>
          </w:p>
          <w:p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:rsidR="00686026" w:rsidRPr="00321DF5" w:rsidRDefault="00686026" w:rsidP="00E77AEF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5E30EE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</w:t>
            </w:r>
            <w:r w:rsidR="00E77AE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5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5E30EE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</w:t>
            </w:r>
            <w:r w:rsidR="00E77AE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:rsidR="00686026" w:rsidRPr="00321DF5" w:rsidRDefault="00E77AEF" w:rsidP="00E77AEF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position w:val="3"/>
                <w:sz w:val="17"/>
                <w:szCs w:val="17"/>
              </w:rPr>
              <w:t>Lagvendra</w:t>
            </w:r>
            <w:r w:rsidR="003F161A">
              <w:rPr>
                <w:rFonts w:ascii="Arial" w:eastAsia="Arial" w:hAnsi="Arial" w:cs="Arial"/>
                <w:color w:val="333333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3"/>
                <w:sz w:val="17"/>
                <w:szCs w:val="17"/>
              </w:rPr>
              <w:t>Gangwar</w:t>
            </w:r>
          </w:p>
        </w:tc>
        <w:tc>
          <w:tcPr>
            <w:tcW w:w="1451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:rsidR="00686026" w:rsidRPr="00321DF5" w:rsidRDefault="00E77AEF" w:rsidP="00E77AEF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Lagvendra</w:t>
            </w:r>
            <w:r w:rsidR="00B03A65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Gangwar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E77AEF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5E30EE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2</w:t>
            </w:r>
            <w:r w:rsidR="00E77AEF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5</w:t>
            </w:r>
            <w:r w:rsidR="0009519F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5E30EE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11</w:t>
            </w:r>
            <w:r w:rsidR="00B03A65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-2021</w:t>
            </w:r>
          </w:p>
        </w:tc>
        <w:tc>
          <w:tcPr>
            <w:tcW w:w="1406" w:type="pct"/>
          </w:tcPr>
          <w:p w:rsidR="00686026" w:rsidRPr="00321DF5" w:rsidRDefault="00E77AEF" w:rsidP="00E77AEF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U-902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Sector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78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 Noida, Uttar Pradesh,</w:t>
            </w:r>
          </w:p>
        </w:tc>
        <w:tc>
          <w:tcPr>
            <w:tcW w:w="1451" w:type="pct"/>
          </w:tcPr>
          <w:p w:rsidR="00686026" w:rsidRPr="00321DF5" w:rsidRDefault="00E77AEF" w:rsidP="006B18BE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U-902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 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Sector </w:t>
            </w:r>
            <w:r w:rsidR="006B18BE">
              <w:rPr>
                <w:rFonts w:ascii="Arial" w:eastAsia="Arial" w:hAnsi="Arial" w:cs="Arial"/>
                <w:color w:val="333333"/>
                <w:sz w:val="17"/>
                <w:szCs w:val="17"/>
              </w:rPr>
              <w:t>78</w:t>
            </w:r>
            <w:r w:rsidR="00686026"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 Noida, Uttar Pradesh,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:rsidR="00686026" w:rsidRPr="00321DF5" w:rsidRDefault="00686026" w:rsidP="00E77AEF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India, </w:t>
            </w:r>
            <w:r w:rsidR="00E77AEF">
              <w:rPr>
                <w:rFonts w:ascii="Arial" w:eastAsia="Arial" w:hAnsi="Arial" w:cs="Arial"/>
                <w:color w:val="333333"/>
                <w:sz w:val="17"/>
                <w:szCs w:val="17"/>
              </w:rPr>
              <w:t>The Hyde Park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</w:p>
        </w:tc>
        <w:tc>
          <w:tcPr>
            <w:tcW w:w="1451" w:type="pct"/>
          </w:tcPr>
          <w:p w:rsidR="00686026" w:rsidRPr="00321DF5" w:rsidRDefault="00686026" w:rsidP="00E77AEF">
            <w:pPr>
              <w:spacing w:before="12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I</w:t>
            </w:r>
            <w:r w:rsidR="00B03A6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ndia, </w:t>
            </w:r>
            <w:r w:rsidR="00E77AEF">
              <w:rPr>
                <w:rFonts w:ascii="Arial" w:eastAsia="Arial" w:hAnsi="Arial" w:cs="Arial"/>
                <w:color w:val="333333"/>
                <w:sz w:val="17"/>
                <w:szCs w:val="17"/>
              </w:rPr>
              <w:t>The Hyde Park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proofErr w:type="spellStart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Gautam</w:t>
            </w:r>
            <w:proofErr w:type="spellEnd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Buddha Nagar 201307 Uttar</w:t>
            </w:r>
          </w:p>
        </w:tc>
        <w:tc>
          <w:tcPr>
            <w:tcW w:w="1451" w:type="pct"/>
          </w:tcPr>
          <w:p w:rsidR="00686026" w:rsidRPr="00321DF5" w:rsidRDefault="00686026" w:rsidP="00082927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proofErr w:type="spellStart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Gautam</w:t>
            </w:r>
            <w:proofErr w:type="spellEnd"/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Buddha Nagar 201307 Uttar</w:t>
            </w:r>
          </w:p>
        </w:tc>
        <w:tc>
          <w:tcPr>
            <w:tcW w:w="776" w:type="pct"/>
          </w:tcPr>
          <w:p w:rsidR="00686026" w:rsidRDefault="00686026" w:rsidP="00082927">
            <w:pPr>
              <w:spacing w:before="47"/>
              <w:ind w:left="416"/>
              <w:rPr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 xml:space="preserve"> purposes.</w:t>
            </w:r>
          </w:p>
        </w:tc>
      </w:tr>
      <w:tr w:rsidR="00686026" w:rsidRPr="00321DF5" w:rsidTr="009A63C9">
        <w:trPr>
          <w:trHeight w:val="238"/>
        </w:trPr>
        <w:tc>
          <w:tcPr>
            <w:tcW w:w="1367" w:type="pct"/>
          </w:tcPr>
          <w:p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:rsidR="00686026" w:rsidRPr="00321DF5" w:rsidRDefault="00686026" w:rsidP="00082927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  <w:p w:rsidR="00686026" w:rsidRPr="00321DF5" w:rsidRDefault="00686026" w:rsidP="00B03A65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 w:rsidR="00E77AEF" w:rsidRPr="00E77AEF">
              <w:rPr>
                <w:rFonts w:ascii="Arial" w:eastAsia="Arial" w:hAnsi="Arial" w:cs="Arial"/>
                <w:color w:val="333333"/>
                <w:sz w:val="17"/>
                <w:szCs w:val="17"/>
              </w:rPr>
              <w:t>8800468106</w:t>
            </w:r>
          </w:p>
        </w:tc>
        <w:tc>
          <w:tcPr>
            <w:tcW w:w="1451" w:type="pct"/>
          </w:tcPr>
          <w:p w:rsidR="00686026" w:rsidRPr="00321DF5" w:rsidRDefault="00686026" w:rsidP="00082927">
            <w:pPr>
              <w:spacing w:before="8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Pradesh</w:t>
            </w:r>
          </w:p>
          <w:p w:rsidR="00686026" w:rsidRPr="00321DF5" w:rsidRDefault="00686026" w:rsidP="00297F04">
            <w:pPr>
              <w:spacing w:before="33"/>
              <w:rPr>
                <w:rFonts w:ascii="Arial" w:eastAsia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 w:rsidR="00E77AEF" w:rsidRPr="00E77AEF">
              <w:rPr>
                <w:rFonts w:ascii="Arial" w:eastAsia="Arial" w:hAnsi="Arial" w:cs="Arial"/>
                <w:color w:val="333333"/>
                <w:sz w:val="17"/>
                <w:szCs w:val="17"/>
              </w:rPr>
              <w:t>8800468106</w:t>
            </w:r>
          </w:p>
        </w:tc>
        <w:tc>
          <w:tcPr>
            <w:tcW w:w="776" w:type="pct"/>
          </w:tcPr>
          <w:p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:rsidR="00321B0A" w:rsidRDefault="00321B0A">
      <w:pPr>
        <w:spacing w:before="9" w:line="100" w:lineRule="exact"/>
        <w:rPr>
          <w:sz w:val="11"/>
          <w:szCs w:val="11"/>
        </w:rPr>
      </w:pPr>
    </w:p>
    <w:p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proofErr w:type="spell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Qty</w:t>
      </w:r>
      <w:proofErr w:type="spell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6B18B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8.25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6B18BE">
        <w:pict>
          <v:shape id="_x0000_i1026" type="#_x0000_t75" style="width:11.25pt;height:8.25pt">
            <v:imagedata r:id="rId5" o:title=""/>
          </v:shape>
        </w:pict>
      </w:r>
    </w:p>
    <w:p w:rsidR="00321B0A" w:rsidRDefault="006B18BE">
      <w:pPr>
        <w:spacing w:before="9" w:line="240" w:lineRule="exact"/>
        <w:rPr>
          <w:sz w:val="24"/>
          <w:szCs w:val="24"/>
        </w:rPr>
      </w:pPr>
      <w:r>
        <w:pict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:rsidR="00321B0A" w:rsidRDefault="0004213A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3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299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:rsidR="00321B0A" w:rsidRDefault="0004213A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3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299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:rsidR="00321B0A" w:rsidRPr="00EC1AF7" w:rsidRDefault="0004213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04213A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Implementing Hybrid Cloud with Azure </w:t>
                  </w:r>
                  <w:proofErr w:type="gramStart"/>
                  <w:r w:rsidRPr="0004213A">
                    <w:rPr>
                      <w:rFonts w:ascii="Arial" w:eastAsia="Arial" w:hAnsi="Arial" w:cs="Arial"/>
                      <w:sz w:val="18"/>
                      <w:szCs w:val="18"/>
                    </w:rPr>
                    <w:t>Arc  (</w:t>
                  </w:r>
                  <w:proofErr w:type="gramEnd"/>
                  <w:r w:rsidRPr="0004213A">
                    <w:rPr>
                      <w:rFonts w:ascii="Arial" w:eastAsia="Arial" w:hAnsi="Arial" w:cs="Arial"/>
                      <w:sz w:val="18"/>
                      <w:szCs w:val="18"/>
                    </w:rPr>
                    <w:t>English, Paperback, Malik Amit)</w:t>
                  </w:r>
                </w:p>
              </w:txbxContent>
            </v:textbox>
            <w10:wrap anchorx="page"/>
          </v:shape>
        </w:pict>
      </w:r>
      <w:r>
        <w:pict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A65ABB" wp14:editId="1CF37381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4A65AB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" filled="f" stroked="f">
                <v:textbox inset="0,0,0,0">
                  <w:txbxContent>
                    <w:p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:rsidR="00321B0A" w:rsidRPr="008635D3" w:rsidRDefault="006B18BE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:rsidR="00321B0A" w:rsidRDefault="0004213A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04213A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9781801076005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:rsidR="00321B0A" w:rsidRDefault="006B18BE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>
          <v:group id="_x0000_s1079" style="position:absolute;margin-left:102.95pt;margin-top:3.8pt;width:474.2pt;height:3.5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:rsidR="00321B0A" w:rsidRDefault="006B18BE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04213A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04213A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299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04213A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3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04213A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299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:rsidR="00321B0A" w:rsidRDefault="006B18BE">
      <w:pPr>
        <w:spacing w:line="200" w:lineRule="exact"/>
      </w:pPr>
      <w:r>
        <w:pict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7FB15137" wp14:editId="5085B84B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6ED5EE1" wp14:editId="3B5DD0AE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FFAF2C9" wp14:editId="1940D30D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04213A">
        <w:rPr>
          <w:rFonts w:ascii="Arial" w:eastAsia="Arial" w:hAnsi="Arial" w:cs="Arial"/>
          <w:color w:val="333333"/>
          <w:sz w:val="24"/>
          <w:szCs w:val="30"/>
        </w:rPr>
        <w:t>3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04213A">
        <w:rPr>
          <w:rFonts w:ascii="Arial" w:eastAsia="Arial" w:hAnsi="Arial" w:cs="Arial"/>
          <w:color w:val="333333"/>
          <w:sz w:val="24"/>
          <w:szCs w:val="30"/>
        </w:rPr>
        <w:t>299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:rsidR="00321B0A" w:rsidRDefault="00321B0A">
      <w:pPr>
        <w:spacing w:before="6" w:line="120" w:lineRule="exact"/>
        <w:rPr>
          <w:sz w:val="12"/>
          <w:szCs w:val="12"/>
        </w:rPr>
      </w:pPr>
    </w:p>
    <w:p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:rsidR="003046E7" w:rsidRPr="003046E7" w:rsidRDefault="006B18BE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:rsidR="00321B0A" w:rsidRDefault="006B18BE">
      <w:pPr>
        <w:spacing w:before="36"/>
        <w:ind w:left="600"/>
      </w:pPr>
      <w:r>
        <w:pict>
          <v:shape id="_x0000_i1027" type="#_x0000_t75" style="width:57pt;height:45pt">
            <v:imagedata r:id="rId7" o:title=""/>
          </v:shape>
        </w:pict>
      </w:r>
    </w:p>
    <w:p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line="200" w:lineRule="exact"/>
      </w:pPr>
    </w:p>
    <w:p w:rsidR="00321B0A" w:rsidRDefault="00321B0A">
      <w:pPr>
        <w:spacing w:before="16" w:line="280" w:lineRule="exact"/>
        <w:rPr>
          <w:sz w:val="28"/>
          <w:szCs w:val="28"/>
        </w:rPr>
      </w:pPr>
    </w:p>
    <w:p w:rsidR="00321B0A" w:rsidRDefault="006B18BE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proofErr w:type="gramStart"/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  <w:proofErr w:type="gramEnd"/>
    </w:p>
    <w:p w:rsidR="00321B0A" w:rsidRDefault="006B18BE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:rsidR="00321B0A" w:rsidRDefault="00321B0A">
      <w:pPr>
        <w:spacing w:before="3" w:line="240" w:lineRule="exact"/>
        <w:rPr>
          <w:sz w:val="24"/>
          <w:szCs w:val="24"/>
        </w:rPr>
      </w:pPr>
    </w:p>
    <w:p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:rsidR="00321B0A" w:rsidRDefault="0009519F">
      <w:pPr>
        <w:spacing w:before="52" w:line="200" w:lineRule="exact"/>
        <w:ind w:left="454"/>
        <w:rPr>
          <w:sz w:val="14"/>
          <w:szCs w:val="14"/>
        </w:rPr>
      </w:pP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:rsidR="00321B0A" w:rsidRDefault="00321B0A">
      <w:pPr>
        <w:spacing w:before="13" w:line="260" w:lineRule="exact"/>
        <w:rPr>
          <w:sz w:val="26"/>
          <w:szCs w:val="26"/>
        </w:rPr>
      </w:pPr>
    </w:p>
    <w:p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</w:t>
      </w:r>
      <w:proofErr w:type="spellStart"/>
      <w:r>
        <w:rPr>
          <w:i/>
          <w:color w:val="333333"/>
          <w:sz w:val="14"/>
          <w:szCs w:val="14"/>
        </w:rPr>
        <w:t>Hosur</w:t>
      </w:r>
      <w:proofErr w:type="spellEnd"/>
      <w:r>
        <w:rPr>
          <w:i/>
          <w:color w:val="333333"/>
          <w:sz w:val="14"/>
          <w:szCs w:val="14"/>
        </w:rPr>
        <w:t xml:space="preserve"> Road, Bangalore-560068, Karnataka, India, Phone No : 91</w:t>
      </w:r>
    </w:p>
    <w:p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80 49083999. </w:t>
      </w:r>
      <w:proofErr w:type="gramStart"/>
      <w:r>
        <w:rPr>
          <w:i/>
          <w:color w:val="333333"/>
          <w:sz w:val="14"/>
          <w:szCs w:val="14"/>
        </w:rPr>
        <w:t>CIN :</w:t>
      </w:r>
      <w:proofErr w:type="gramEnd"/>
      <w:r>
        <w:rPr>
          <w:i/>
          <w:color w:val="333333"/>
          <w:sz w:val="14"/>
          <w:szCs w:val="14"/>
        </w:rPr>
        <w:t xml:space="preserve"> U72900KA2009PTC050123.</w:t>
      </w:r>
    </w:p>
    <w:p w:rsidR="003046E7" w:rsidRDefault="006B18BE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:rsidR="00321B0A" w:rsidRDefault="00321B0A">
      <w:pPr>
        <w:spacing w:before="8" w:line="120" w:lineRule="exact"/>
        <w:rPr>
          <w:sz w:val="12"/>
          <w:szCs w:val="12"/>
        </w:rPr>
      </w:pPr>
    </w:p>
    <w:p w:rsidR="00FB43B4" w:rsidRDefault="00FB43B4">
      <w:pPr>
        <w:spacing w:before="8" w:line="120" w:lineRule="exact"/>
        <w:rPr>
          <w:sz w:val="12"/>
          <w:szCs w:val="12"/>
        </w:rPr>
      </w:pPr>
    </w:p>
    <w:p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A"/>
    <w:rsid w:val="00006E93"/>
    <w:rsid w:val="0004213A"/>
    <w:rsid w:val="0009519F"/>
    <w:rsid w:val="000A4E73"/>
    <w:rsid w:val="00122672"/>
    <w:rsid w:val="0014525A"/>
    <w:rsid w:val="00181FAE"/>
    <w:rsid w:val="00187A43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3937"/>
    <w:rsid w:val="003B1F89"/>
    <w:rsid w:val="003F161A"/>
    <w:rsid w:val="003F1981"/>
    <w:rsid w:val="004237B7"/>
    <w:rsid w:val="00424680"/>
    <w:rsid w:val="0046403B"/>
    <w:rsid w:val="00471613"/>
    <w:rsid w:val="00495B2D"/>
    <w:rsid w:val="00550329"/>
    <w:rsid w:val="00574879"/>
    <w:rsid w:val="0058713E"/>
    <w:rsid w:val="005A0EEE"/>
    <w:rsid w:val="005B73AA"/>
    <w:rsid w:val="005D3254"/>
    <w:rsid w:val="005E30EE"/>
    <w:rsid w:val="00603E61"/>
    <w:rsid w:val="0066798A"/>
    <w:rsid w:val="00686026"/>
    <w:rsid w:val="006A19C7"/>
    <w:rsid w:val="006B18BE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4205"/>
    <w:rsid w:val="008635D3"/>
    <w:rsid w:val="008C053B"/>
    <w:rsid w:val="00903A3D"/>
    <w:rsid w:val="009A63C9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F05A0"/>
    <w:rsid w:val="00D26124"/>
    <w:rsid w:val="00D36E23"/>
    <w:rsid w:val="00D45B39"/>
    <w:rsid w:val="00DE4336"/>
    <w:rsid w:val="00E021BF"/>
    <w:rsid w:val="00E0781E"/>
    <w:rsid w:val="00E77AEF"/>
    <w:rsid w:val="00EA3A30"/>
    <w:rsid w:val="00EC1AF7"/>
    <w:rsid w:val="00F02F84"/>
    <w:rsid w:val="00F37FFB"/>
    <w:rsid w:val="00F75E89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Sharma Ashutosh</cp:lastModifiedBy>
  <cp:revision>17</cp:revision>
  <dcterms:created xsi:type="dcterms:W3CDTF">2019-02-01T12:53:00Z</dcterms:created>
  <dcterms:modified xsi:type="dcterms:W3CDTF">2022-01-14T12:08:00Z</dcterms:modified>
</cp:coreProperties>
</file>